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255000B" w14:textId="3EF809BC" w:rsidR="003371A1" w:rsidRPr="00974565" w:rsidRDefault="00974565" w:rsidP="003371A1">
      <w:pPr>
        <w:widowControl w:val="0"/>
        <w:autoSpaceDE w:val="0"/>
        <w:autoSpaceDN w:val="0"/>
        <w:adjustRightInd w:val="0"/>
        <w:jc w:val="center"/>
        <w:rPr>
          <w:rFonts w:asciiTheme="minorHAnsi" w:hAnsiTheme="minorHAnsi" w:cs="Arial"/>
          <w:b/>
          <w:bCs/>
          <w:color w:val="000000"/>
          <w:sz w:val="48"/>
          <w:szCs w:val="48"/>
        </w:rPr>
      </w:pPr>
      <w:r w:rsidRPr="00974565">
        <w:rPr>
          <w:rFonts w:asciiTheme="minorHAnsi" w:hAnsiTheme="minorHAnsi" w:cs="Arial"/>
          <w:b/>
          <w:bCs/>
          <w:color w:val="000000"/>
          <w:sz w:val="48"/>
          <w:szCs w:val="48"/>
        </w:rPr>
        <w:t>CS5228 Tutorial 2</w:t>
      </w:r>
      <w:r w:rsidR="003B7768">
        <w:rPr>
          <w:rFonts w:asciiTheme="minorHAnsi" w:hAnsiTheme="minorHAnsi" w:cs="Arial"/>
          <w:b/>
          <w:bCs/>
          <w:color w:val="000000"/>
          <w:sz w:val="48"/>
          <w:szCs w:val="48"/>
        </w:rPr>
        <w:t xml:space="preserve"> - Clustering</w:t>
      </w:r>
    </w:p>
    <w:p w14:paraId="25B88F19" w14:textId="77777777" w:rsidR="003371A1" w:rsidRPr="008E3646" w:rsidRDefault="003371A1" w:rsidP="00025FDD">
      <w:pPr>
        <w:widowControl w:val="0"/>
        <w:autoSpaceDE w:val="0"/>
        <w:autoSpaceDN w:val="0"/>
        <w:adjustRightInd w:val="0"/>
        <w:rPr>
          <w:rFonts w:asciiTheme="minorHAnsi" w:hAnsiTheme="minorHAnsi" w:cs="Arial"/>
          <w:color w:val="000000"/>
          <w:sz w:val="36"/>
          <w:szCs w:val="36"/>
        </w:rPr>
      </w:pPr>
    </w:p>
    <w:p w14:paraId="176FC2F4" w14:textId="77777777" w:rsidR="003371A1" w:rsidRPr="008E3646" w:rsidRDefault="003371A1" w:rsidP="003371A1">
      <w:pPr>
        <w:widowControl w:val="0"/>
        <w:pBdr>
          <w:bottom w:val="single" w:sz="6" w:space="1" w:color="auto"/>
        </w:pBdr>
        <w:autoSpaceDE w:val="0"/>
        <w:autoSpaceDN w:val="0"/>
        <w:adjustRightInd w:val="0"/>
        <w:jc w:val="right"/>
        <w:rPr>
          <w:rFonts w:asciiTheme="minorHAnsi" w:hAnsiTheme="minorHAnsi" w:cs="Arial"/>
          <w:color w:val="000000"/>
          <w:sz w:val="20"/>
          <w:szCs w:val="20"/>
        </w:rPr>
      </w:pPr>
      <w:r w:rsidRPr="008E3646">
        <w:rPr>
          <w:rFonts w:asciiTheme="minorHAnsi" w:eastAsia="MS Mincho" w:hAnsiTheme="minorHAnsi" w:cs="MS Mincho"/>
          <w:color w:val="000000"/>
          <w:sz w:val="20"/>
          <w:szCs w:val="20"/>
        </w:rPr>
        <w:t> </w:t>
      </w:r>
    </w:p>
    <w:p w14:paraId="226B8031" w14:textId="5E0455E2" w:rsidR="00444E1F" w:rsidRDefault="00444E1F" w:rsidP="00974565">
      <w:pPr>
        <w:rPr>
          <w:rFonts w:asciiTheme="minorHAnsi" w:hAnsiTheme="minorHAnsi" w:cs="Arial"/>
          <w:color w:val="000000"/>
        </w:rPr>
      </w:pPr>
    </w:p>
    <w:p w14:paraId="675FB556" w14:textId="47575D2E" w:rsidR="00974565" w:rsidRPr="007A4E4A" w:rsidRDefault="00974565" w:rsidP="00974565">
      <w:pPr>
        <w:rPr>
          <w:rFonts w:asciiTheme="minorHAnsi" w:hAnsiTheme="minorHAnsi"/>
          <w:b/>
          <w:sz w:val="30"/>
          <w:szCs w:val="30"/>
          <w:u w:val="single"/>
        </w:rPr>
      </w:pPr>
      <w:r w:rsidRPr="007A4E4A">
        <w:rPr>
          <w:rFonts w:asciiTheme="minorHAnsi" w:hAnsiTheme="minorHAnsi"/>
          <w:b/>
          <w:sz w:val="30"/>
          <w:szCs w:val="30"/>
          <w:u w:val="single"/>
        </w:rPr>
        <w:t>Q1: DBSCAN</w:t>
      </w:r>
    </w:p>
    <w:p w14:paraId="590631FC" w14:textId="4B1F7C7E" w:rsidR="00974565" w:rsidRDefault="00974565" w:rsidP="00974565">
      <w:pPr>
        <w:rPr>
          <w:rFonts w:asciiTheme="minorHAnsi" w:hAnsiTheme="minorHAnsi"/>
          <w:b/>
          <w:sz w:val="22"/>
          <w:szCs w:val="22"/>
          <w:u w:val="single"/>
        </w:rPr>
      </w:pPr>
    </w:p>
    <w:p w14:paraId="11F7BAE1" w14:textId="6B78865A" w:rsidR="00974565" w:rsidRPr="00974565" w:rsidRDefault="00974565" w:rsidP="00974565">
      <w:pPr>
        <w:rPr>
          <w:rFonts w:asciiTheme="minorHAnsi" w:hAnsiTheme="minorHAnsi"/>
          <w:sz w:val="22"/>
          <w:szCs w:val="22"/>
        </w:rPr>
      </w:pPr>
      <w:r>
        <w:rPr>
          <w:rFonts w:asciiTheme="minorHAnsi" w:hAnsiTheme="minorHAnsi"/>
          <w:sz w:val="22"/>
          <w:szCs w:val="22"/>
        </w:rPr>
        <w:t xml:space="preserve">The following figure shows a toy dataset with 17 points. </w:t>
      </w:r>
    </w:p>
    <w:p w14:paraId="6010B062" w14:textId="47C674DA" w:rsidR="00974565" w:rsidRPr="00974565" w:rsidRDefault="00840B4F" w:rsidP="00974565">
      <w:r w:rsidRPr="00974565">
        <w:fldChar w:fldCharType="begin"/>
      </w:r>
      <w:r w:rsidRPr="00974565">
        <w:instrText xml:space="preserve"> INCLUDEPICTURE "/var/folders/4z/__2g8c5j41v_s2nsw9mpc7q80000gn/T/com.microsoft.Word/WebArchiveCopyPasteTempFiles/page1image40355664" \* MERGEFORMATINET </w:instrText>
      </w:r>
      <w:r w:rsidRPr="00974565">
        <w:fldChar w:fldCharType="separate"/>
      </w:r>
      <w:r w:rsidRPr="00974565">
        <w:rPr>
          <w:noProof/>
        </w:rPr>
        <w:drawing>
          <wp:inline distT="0" distB="0" distL="0" distR="0" wp14:anchorId="237DA909" wp14:editId="26CA8FF1">
            <wp:extent cx="3438769" cy="2753836"/>
            <wp:effectExtent l="0" t="0" r="3175" b="2540"/>
            <wp:docPr id="4" name="Picture 4" descr="page1image40355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403556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4711" cy="2758595"/>
                    </a:xfrm>
                    <a:prstGeom prst="rect">
                      <a:avLst/>
                    </a:prstGeom>
                    <a:noFill/>
                    <a:ln>
                      <a:noFill/>
                    </a:ln>
                  </pic:spPr>
                </pic:pic>
              </a:graphicData>
            </a:graphic>
          </wp:inline>
        </w:drawing>
      </w:r>
      <w:r w:rsidRPr="00974565">
        <w:fldChar w:fldCharType="end"/>
      </w:r>
    </w:p>
    <w:p w14:paraId="0831F9FE" w14:textId="1AEB2230" w:rsidR="00974565" w:rsidRDefault="00974565" w:rsidP="00974565">
      <w:pPr>
        <w:rPr>
          <w:rFonts w:asciiTheme="minorHAnsi" w:hAnsiTheme="minorHAnsi"/>
          <w:b/>
          <w:sz w:val="22"/>
          <w:szCs w:val="22"/>
          <w:u w:val="single"/>
        </w:rPr>
      </w:pPr>
    </w:p>
    <w:p w14:paraId="1C210C63" w14:textId="61094EF9" w:rsidR="00974565" w:rsidRPr="00974565" w:rsidRDefault="00974565" w:rsidP="00974565">
      <w:pPr>
        <w:pStyle w:val="ListParagraph"/>
        <w:numPr>
          <w:ilvl w:val="0"/>
          <w:numId w:val="28"/>
        </w:numPr>
        <w:rPr>
          <w:rFonts w:asciiTheme="minorHAnsi" w:eastAsia="Times New Roman" w:hAnsiTheme="minorHAnsi"/>
          <w:sz w:val="22"/>
          <w:szCs w:val="22"/>
        </w:rPr>
      </w:pPr>
      <w:r w:rsidRPr="00974565">
        <w:rPr>
          <w:rFonts w:asciiTheme="minorHAnsi" w:eastAsia="Times New Roman" w:hAnsiTheme="minorHAnsi"/>
          <w:sz w:val="22"/>
          <w:szCs w:val="22"/>
        </w:rPr>
        <w:t xml:space="preserve">Run DBSCAN by hand with </w:t>
      </w:r>
      <m:oMath>
        <m:r>
          <w:rPr>
            <w:rFonts w:ascii="Cambria Math" w:eastAsia="Times New Roman" w:hAnsi="Cambria Math"/>
            <w:sz w:val="22"/>
            <w:szCs w:val="22"/>
          </w:rPr>
          <m:t>ϵ=1.25</m:t>
        </m:r>
      </m:oMath>
      <w:r w:rsidRPr="00974565">
        <w:rPr>
          <w:rFonts w:asciiTheme="minorHAnsi" w:eastAsia="Times New Roman" w:hAnsiTheme="minorHAnsi"/>
          <w:sz w:val="22"/>
          <w:szCs w:val="22"/>
        </w:rPr>
        <w:t xml:space="preserve"> and </w:t>
      </w:r>
      <m:oMath>
        <m:r>
          <w:rPr>
            <w:rFonts w:ascii="Cambria Math" w:eastAsia="Times New Roman" w:hAnsi="Cambria Math"/>
            <w:sz w:val="22"/>
            <w:szCs w:val="22"/>
          </w:rPr>
          <m:t>MinPts=4</m:t>
        </m:r>
      </m:oMath>
      <w:r w:rsidRPr="00974565">
        <w:rPr>
          <w:rFonts w:asciiTheme="minorHAnsi" w:eastAsia="Times New Roman" w:hAnsiTheme="minorHAnsi"/>
          <w:sz w:val="22"/>
          <w:szCs w:val="22"/>
        </w:rPr>
        <w:t xml:space="preserve">. </w:t>
      </w:r>
      <w:r>
        <w:rPr>
          <w:rFonts w:asciiTheme="minorHAnsi" w:eastAsia="Times New Roman" w:hAnsiTheme="minorHAnsi"/>
          <w:sz w:val="22"/>
          <w:szCs w:val="22"/>
        </w:rPr>
        <w:t xml:space="preserve">(The blue circle shows a radius of </w:t>
      </w:r>
      <m:oMath>
        <m:r>
          <w:rPr>
            <w:rFonts w:ascii="Cambria Math" w:eastAsia="Times New Roman" w:hAnsi="Cambria Math"/>
            <w:sz w:val="22"/>
            <w:szCs w:val="22"/>
          </w:rPr>
          <m:t>ϵ=1.25</m:t>
        </m:r>
      </m:oMath>
      <w:r>
        <w:rPr>
          <w:rFonts w:asciiTheme="minorHAnsi" w:eastAsia="Times New Roman" w:hAnsiTheme="minorHAnsi"/>
          <w:sz w:val="22"/>
          <w:szCs w:val="22"/>
        </w:rPr>
        <w:t>) List all core points, border points, and outliers (noise points).</w:t>
      </w:r>
      <w:r>
        <w:rPr>
          <w:rFonts w:asciiTheme="minorHAnsi" w:eastAsia="Times New Roman" w:hAnsiTheme="minorHAnsi"/>
          <w:sz w:val="22"/>
          <w:szCs w:val="22"/>
        </w:rPr>
        <w:br/>
      </w:r>
      <w:r>
        <w:rPr>
          <w:rFonts w:asciiTheme="minorHAnsi" w:eastAsia="Times New Roman" w:hAnsiTheme="minorHAnsi"/>
          <w:sz w:val="22"/>
          <w:szCs w:val="22"/>
        </w:rPr>
        <w:br/>
      </w:r>
      <w:r w:rsidR="00617E08">
        <w:rPr>
          <w:rFonts w:asciiTheme="minorHAnsi" w:eastAsia="Times New Roman" w:hAnsiTheme="minorHAnsi"/>
          <w:color w:val="00B050"/>
          <w:sz w:val="22"/>
          <w:szCs w:val="22"/>
        </w:rPr>
        <w:br/>
      </w:r>
      <w:r w:rsidR="00617E08">
        <w:rPr>
          <w:rFonts w:asciiTheme="minorHAnsi" w:eastAsia="Times New Roman" w:hAnsiTheme="minorHAnsi"/>
          <w:color w:val="00B050"/>
          <w:sz w:val="22"/>
          <w:szCs w:val="22"/>
        </w:rPr>
        <w:br/>
      </w:r>
      <w:r>
        <w:rPr>
          <w:rFonts w:asciiTheme="minorHAnsi" w:eastAsia="Times New Roman" w:hAnsiTheme="minorHAnsi"/>
          <w:color w:val="00B050"/>
          <w:sz w:val="22"/>
          <w:szCs w:val="22"/>
        </w:rPr>
        <w:br/>
      </w:r>
    </w:p>
    <w:p w14:paraId="10B26BA5" w14:textId="7A311216" w:rsidR="00974565" w:rsidRPr="003B7768" w:rsidRDefault="00974565" w:rsidP="00974565">
      <w:pPr>
        <w:pStyle w:val="ListParagraph"/>
        <w:numPr>
          <w:ilvl w:val="0"/>
          <w:numId w:val="28"/>
        </w:numPr>
        <w:rPr>
          <w:rFonts w:asciiTheme="minorHAnsi" w:eastAsia="Times New Roman" w:hAnsiTheme="minorHAnsi"/>
          <w:sz w:val="22"/>
          <w:szCs w:val="22"/>
        </w:rPr>
      </w:pPr>
      <w:r>
        <w:rPr>
          <w:rFonts w:asciiTheme="minorHAnsi" w:eastAsia="Times New Roman" w:hAnsiTheme="minorHAnsi"/>
          <w:sz w:val="22"/>
          <w:szCs w:val="22"/>
        </w:rPr>
        <w:t>How many clusters are there, and what are their data points?</w:t>
      </w:r>
      <w:r>
        <w:rPr>
          <w:rFonts w:asciiTheme="minorHAnsi" w:eastAsia="Times New Roman" w:hAnsiTheme="minorHAnsi"/>
          <w:sz w:val="22"/>
          <w:szCs w:val="22"/>
        </w:rPr>
        <w:br/>
      </w:r>
      <w:r>
        <w:rPr>
          <w:rFonts w:asciiTheme="minorHAnsi" w:eastAsia="Times New Roman" w:hAnsiTheme="minorHAnsi"/>
          <w:sz w:val="22"/>
          <w:szCs w:val="22"/>
        </w:rPr>
        <w:br/>
      </w:r>
      <w:r w:rsidR="00617E08">
        <w:rPr>
          <w:rFonts w:asciiTheme="minorHAnsi" w:eastAsia="Times New Roman" w:hAnsiTheme="minorHAnsi"/>
          <w:color w:val="00B050"/>
          <w:sz w:val="22"/>
          <w:szCs w:val="22"/>
        </w:rPr>
        <w:br/>
      </w:r>
      <w:r>
        <w:rPr>
          <w:rFonts w:asciiTheme="minorHAnsi" w:eastAsia="Times New Roman" w:hAnsiTheme="minorHAnsi"/>
          <w:sz w:val="22"/>
          <w:szCs w:val="22"/>
        </w:rPr>
        <w:br/>
      </w:r>
      <w:r>
        <w:rPr>
          <w:rFonts w:asciiTheme="minorHAnsi" w:eastAsia="Times New Roman" w:hAnsiTheme="minorHAnsi"/>
          <w:sz w:val="22"/>
          <w:szCs w:val="22"/>
        </w:rPr>
        <w:br/>
      </w:r>
      <w:r w:rsidR="007A4E4A" w:rsidRPr="003B7768">
        <w:rPr>
          <w:rFonts w:asciiTheme="minorHAnsi" w:eastAsia="Times New Roman" w:hAnsiTheme="minorHAnsi"/>
          <w:sz w:val="22"/>
          <w:szCs w:val="22"/>
        </w:rPr>
        <w:br/>
      </w:r>
    </w:p>
    <w:p w14:paraId="52457BC2" w14:textId="720B0580" w:rsidR="007A4E4A" w:rsidRDefault="00974565" w:rsidP="007A4E4A">
      <w:pPr>
        <w:pStyle w:val="ListParagraph"/>
        <w:numPr>
          <w:ilvl w:val="0"/>
          <w:numId w:val="28"/>
        </w:numPr>
        <w:rPr>
          <w:rFonts w:asciiTheme="minorHAnsi" w:eastAsia="Times New Roman" w:hAnsiTheme="minorHAnsi"/>
          <w:b/>
          <w:sz w:val="22"/>
          <w:szCs w:val="22"/>
          <w:u w:val="single"/>
        </w:rPr>
      </w:pPr>
      <w:r w:rsidRPr="003B7768">
        <w:rPr>
          <w:rFonts w:asciiTheme="minorHAnsi" w:eastAsia="Times New Roman" w:hAnsiTheme="minorHAnsi"/>
          <w:sz w:val="22"/>
          <w:szCs w:val="22"/>
        </w:rPr>
        <w:t>Can you add 2 data points such that the resulting clustering contains only 1 cluster and no noise?</w:t>
      </w:r>
      <w:r w:rsidRPr="007A4E4A">
        <w:rPr>
          <w:rFonts w:asciiTheme="minorHAnsi" w:eastAsia="Times New Roman" w:hAnsiTheme="minorHAnsi"/>
          <w:sz w:val="22"/>
          <w:szCs w:val="22"/>
        </w:rPr>
        <w:br/>
      </w:r>
      <w:r w:rsidRPr="007A4E4A">
        <w:rPr>
          <w:rFonts w:asciiTheme="minorHAnsi" w:eastAsia="Times New Roman" w:hAnsiTheme="minorHAnsi"/>
          <w:sz w:val="22"/>
          <w:szCs w:val="22"/>
        </w:rPr>
        <w:br/>
      </w:r>
      <w:r w:rsidR="00617E08">
        <w:rPr>
          <w:rFonts w:asciiTheme="minorHAnsi" w:eastAsia="Times New Roman" w:hAnsiTheme="minorHAnsi"/>
          <w:color w:val="00B050"/>
          <w:sz w:val="22"/>
          <w:szCs w:val="22"/>
        </w:rPr>
        <w:br/>
      </w:r>
      <w:r w:rsidRPr="007A4E4A">
        <w:rPr>
          <w:rFonts w:asciiTheme="minorHAnsi" w:eastAsia="Times New Roman" w:hAnsiTheme="minorHAnsi"/>
          <w:color w:val="00B050"/>
          <w:sz w:val="22"/>
          <w:szCs w:val="22"/>
        </w:rPr>
        <w:br/>
      </w:r>
    </w:p>
    <w:p w14:paraId="1C282993" w14:textId="77777777" w:rsidR="007A4E4A" w:rsidRDefault="007A4E4A">
      <w:pPr>
        <w:pBdr>
          <w:top w:val="nil"/>
          <w:left w:val="nil"/>
          <w:bottom w:val="nil"/>
          <w:right w:val="nil"/>
          <w:between w:val="nil"/>
          <w:bar w:val="nil"/>
        </w:pBdr>
        <w:rPr>
          <w:rFonts w:asciiTheme="minorHAnsi" w:hAnsiTheme="minorHAnsi"/>
          <w:b/>
          <w:sz w:val="22"/>
          <w:szCs w:val="22"/>
          <w:u w:val="single"/>
        </w:rPr>
      </w:pPr>
      <w:r>
        <w:rPr>
          <w:rFonts w:asciiTheme="minorHAnsi" w:hAnsiTheme="minorHAnsi"/>
          <w:b/>
          <w:sz w:val="22"/>
          <w:szCs w:val="22"/>
          <w:u w:val="single"/>
        </w:rPr>
        <w:br w:type="page"/>
      </w:r>
    </w:p>
    <w:p w14:paraId="60CBA931" w14:textId="14B26DBA" w:rsidR="007A4E4A" w:rsidRPr="007A4E4A" w:rsidRDefault="007A4E4A" w:rsidP="007A4E4A">
      <w:pPr>
        <w:rPr>
          <w:rFonts w:asciiTheme="minorHAnsi" w:hAnsiTheme="minorHAnsi"/>
          <w:b/>
          <w:sz w:val="30"/>
          <w:szCs w:val="30"/>
          <w:u w:val="single"/>
        </w:rPr>
      </w:pPr>
      <w:r w:rsidRPr="007A4E4A">
        <w:rPr>
          <w:rFonts w:asciiTheme="minorHAnsi" w:hAnsiTheme="minorHAnsi"/>
          <w:b/>
          <w:sz w:val="30"/>
          <w:szCs w:val="30"/>
          <w:u w:val="single"/>
        </w:rPr>
        <w:lastRenderedPageBreak/>
        <w:t>Q</w:t>
      </w:r>
      <w:r w:rsidRPr="007A4E4A">
        <w:rPr>
          <w:rFonts w:asciiTheme="minorHAnsi" w:hAnsiTheme="minorHAnsi"/>
          <w:b/>
          <w:sz w:val="30"/>
          <w:szCs w:val="30"/>
          <w:u w:val="single"/>
        </w:rPr>
        <w:t>2</w:t>
      </w:r>
      <w:r w:rsidRPr="007A4E4A">
        <w:rPr>
          <w:rFonts w:asciiTheme="minorHAnsi" w:hAnsiTheme="minorHAnsi"/>
          <w:b/>
          <w:sz w:val="30"/>
          <w:szCs w:val="30"/>
          <w:u w:val="single"/>
        </w:rPr>
        <w:t>: DBSCAN</w:t>
      </w:r>
      <w:r w:rsidRPr="007A4E4A">
        <w:rPr>
          <w:rFonts w:asciiTheme="minorHAnsi" w:hAnsiTheme="minorHAnsi"/>
          <w:b/>
          <w:sz w:val="30"/>
          <w:szCs w:val="30"/>
          <w:u w:val="single"/>
        </w:rPr>
        <w:t xml:space="preserve"> vs K-Means</w:t>
      </w:r>
    </w:p>
    <w:p w14:paraId="0049772E" w14:textId="338306B6" w:rsidR="00974565" w:rsidRDefault="00974565" w:rsidP="007A4E4A">
      <w:pPr>
        <w:rPr>
          <w:rFonts w:asciiTheme="minorHAnsi" w:hAnsiTheme="minorHAnsi"/>
          <w:sz w:val="22"/>
          <w:szCs w:val="22"/>
        </w:rPr>
      </w:pPr>
    </w:p>
    <w:p w14:paraId="36CB2B91" w14:textId="31A4D745" w:rsidR="007A4E4A" w:rsidRDefault="007A4E4A" w:rsidP="007A4E4A">
      <w:pPr>
        <w:pStyle w:val="ListParagraph"/>
        <w:numPr>
          <w:ilvl w:val="0"/>
          <w:numId w:val="29"/>
        </w:numPr>
        <w:rPr>
          <w:rFonts w:asciiTheme="minorHAnsi" w:eastAsia="Times New Roman" w:hAnsiTheme="minorHAnsi"/>
          <w:sz w:val="22"/>
          <w:szCs w:val="22"/>
        </w:rPr>
      </w:pPr>
      <w:r>
        <w:rPr>
          <w:rFonts w:asciiTheme="minorHAnsi" w:eastAsia="Times New Roman" w:hAnsiTheme="minorHAnsi"/>
          <w:sz w:val="22"/>
          <w:szCs w:val="22"/>
        </w:rPr>
        <w:t>Name a few fundamental differences between K-Means and DBSCAN.</w:t>
      </w:r>
      <w:r>
        <w:rPr>
          <w:rFonts w:asciiTheme="minorHAnsi" w:eastAsia="Times New Roman" w:hAnsiTheme="minorHAnsi"/>
          <w:sz w:val="22"/>
          <w:szCs w:val="22"/>
        </w:rPr>
        <w:br/>
      </w:r>
      <w:r>
        <w:rPr>
          <w:rFonts w:asciiTheme="minorHAnsi" w:eastAsia="Times New Roman" w:hAnsiTheme="minorHAnsi"/>
          <w:color w:val="00B050"/>
          <w:sz w:val="22"/>
          <w:szCs w:val="22"/>
        </w:rPr>
        <w:br/>
      </w:r>
      <w:r w:rsidR="00617E08">
        <w:rPr>
          <w:rFonts w:asciiTheme="minorHAnsi" w:eastAsia="Times New Roman" w:hAnsiTheme="minorHAnsi"/>
          <w:color w:val="00B050"/>
          <w:sz w:val="22"/>
          <w:szCs w:val="22"/>
        </w:rPr>
        <w:br/>
      </w:r>
      <w:r w:rsidR="00617E08">
        <w:rPr>
          <w:rFonts w:asciiTheme="minorHAnsi" w:eastAsia="Times New Roman" w:hAnsiTheme="minorHAnsi"/>
          <w:color w:val="00B050"/>
          <w:sz w:val="22"/>
          <w:szCs w:val="22"/>
        </w:rPr>
        <w:br/>
      </w:r>
      <w:r w:rsidR="00617E08">
        <w:rPr>
          <w:rFonts w:asciiTheme="minorHAnsi" w:eastAsia="Times New Roman" w:hAnsiTheme="minorHAnsi"/>
          <w:color w:val="00B050"/>
          <w:sz w:val="22"/>
          <w:szCs w:val="22"/>
        </w:rPr>
        <w:br/>
      </w:r>
      <w:r w:rsidR="00617E08">
        <w:rPr>
          <w:rFonts w:asciiTheme="minorHAnsi" w:eastAsia="Times New Roman" w:hAnsiTheme="minorHAnsi"/>
          <w:color w:val="00B050"/>
          <w:sz w:val="22"/>
          <w:szCs w:val="22"/>
        </w:rPr>
        <w:br/>
      </w:r>
      <w:r>
        <w:rPr>
          <w:rFonts w:asciiTheme="minorHAnsi" w:eastAsia="Times New Roman" w:hAnsiTheme="minorHAnsi"/>
          <w:color w:val="00B050"/>
          <w:sz w:val="22"/>
          <w:szCs w:val="22"/>
        </w:rPr>
        <w:br/>
      </w:r>
      <w:r>
        <w:rPr>
          <w:rFonts w:asciiTheme="minorHAnsi" w:eastAsia="Times New Roman" w:hAnsiTheme="minorHAnsi"/>
          <w:color w:val="00B050"/>
          <w:sz w:val="22"/>
          <w:szCs w:val="22"/>
        </w:rPr>
        <w:br/>
      </w:r>
    </w:p>
    <w:p w14:paraId="617559D5" w14:textId="531AC093" w:rsidR="007A4E4A" w:rsidRDefault="007A4E4A" w:rsidP="007A4E4A">
      <w:pPr>
        <w:pStyle w:val="ListParagraph"/>
        <w:numPr>
          <w:ilvl w:val="0"/>
          <w:numId w:val="29"/>
        </w:numPr>
        <w:rPr>
          <w:rFonts w:asciiTheme="minorHAnsi" w:eastAsia="Times New Roman" w:hAnsiTheme="minorHAnsi"/>
          <w:sz w:val="22"/>
          <w:szCs w:val="22"/>
        </w:rPr>
      </w:pPr>
      <w:r>
        <w:rPr>
          <w:rFonts w:asciiTheme="minorHAnsi" w:eastAsia="Times New Roman" w:hAnsiTheme="minorHAnsi"/>
          <w:sz w:val="22"/>
          <w:szCs w:val="22"/>
        </w:rPr>
        <w:t>Name a few meaningful criteria to decide whether to use K-Means or DBSCAN on a task?</w:t>
      </w:r>
      <w:r>
        <w:rPr>
          <w:rFonts w:asciiTheme="minorHAnsi" w:eastAsia="Times New Roman" w:hAnsiTheme="minorHAnsi"/>
          <w:sz w:val="22"/>
          <w:szCs w:val="22"/>
        </w:rPr>
        <w:br/>
      </w:r>
      <w:r>
        <w:rPr>
          <w:rFonts w:asciiTheme="minorHAnsi" w:eastAsia="Times New Roman" w:hAnsiTheme="minorHAnsi"/>
          <w:sz w:val="22"/>
          <w:szCs w:val="22"/>
        </w:rPr>
        <w:br/>
      </w:r>
      <w:r w:rsidR="00617E08">
        <w:rPr>
          <w:rFonts w:asciiTheme="minorHAnsi" w:eastAsia="Times New Roman" w:hAnsiTheme="minorHAnsi"/>
          <w:color w:val="00B050"/>
          <w:sz w:val="22"/>
          <w:szCs w:val="22"/>
        </w:rPr>
        <w:br/>
      </w:r>
      <w:r w:rsidR="00617E08">
        <w:rPr>
          <w:rFonts w:asciiTheme="minorHAnsi" w:eastAsia="Times New Roman" w:hAnsiTheme="minorHAnsi"/>
          <w:color w:val="00B050"/>
          <w:sz w:val="22"/>
          <w:szCs w:val="22"/>
        </w:rPr>
        <w:br/>
      </w:r>
      <w:r w:rsidR="00617E08">
        <w:rPr>
          <w:rFonts w:asciiTheme="minorHAnsi" w:eastAsia="Times New Roman" w:hAnsiTheme="minorHAnsi"/>
          <w:color w:val="00B050"/>
          <w:sz w:val="22"/>
          <w:szCs w:val="22"/>
        </w:rPr>
        <w:br/>
      </w:r>
      <w:r>
        <w:rPr>
          <w:rFonts w:asciiTheme="minorHAnsi" w:eastAsia="Times New Roman" w:hAnsiTheme="minorHAnsi"/>
          <w:color w:val="00B050"/>
          <w:sz w:val="22"/>
          <w:szCs w:val="22"/>
        </w:rPr>
        <w:br/>
      </w:r>
      <w:r>
        <w:rPr>
          <w:rFonts w:asciiTheme="minorHAnsi" w:eastAsia="Times New Roman" w:hAnsiTheme="minorHAnsi"/>
          <w:sz w:val="22"/>
          <w:szCs w:val="22"/>
        </w:rPr>
        <w:br/>
      </w:r>
    </w:p>
    <w:p w14:paraId="6C3E125F" w14:textId="6610805D" w:rsidR="007A4E4A" w:rsidRPr="00B971BB" w:rsidRDefault="007A4E4A" w:rsidP="007A4E4A">
      <w:pPr>
        <w:pStyle w:val="ListParagraph"/>
        <w:numPr>
          <w:ilvl w:val="0"/>
          <w:numId w:val="29"/>
        </w:numPr>
        <w:rPr>
          <w:rFonts w:asciiTheme="minorHAnsi" w:eastAsia="Times New Roman" w:hAnsiTheme="minorHAnsi"/>
          <w:sz w:val="22"/>
          <w:szCs w:val="22"/>
        </w:rPr>
      </w:pPr>
      <w:r>
        <w:rPr>
          <w:rFonts w:asciiTheme="minorHAnsi" w:eastAsia="Times New Roman" w:hAnsiTheme="minorHAnsi"/>
          <w:sz w:val="22"/>
          <w:szCs w:val="22"/>
        </w:rPr>
        <w:t>Name a few example tasks and discuss whether K-Means or DBSCAN would be your method of choice.</w:t>
      </w:r>
      <w:r w:rsidR="00937C1A">
        <w:rPr>
          <w:rFonts w:asciiTheme="minorHAnsi" w:eastAsia="Times New Roman" w:hAnsiTheme="minorHAnsi"/>
          <w:sz w:val="22"/>
          <w:szCs w:val="22"/>
        </w:rPr>
        <w:br/>
      </w:r>
      <w:r w:rsidR="00937C1A">
        <w:rPr>
          <w:rFonts w:asciiTheme="minorHAnsi" w:eastAsia="Times New Roman" w:hAnsiTheme="minorHAnsi"/>
          <w:sz w:val="22"/>
          <w:szCs w:val="22"/>
        </w:rPr>
        <w:br/>
      </w:r>
      <w:r w:rsidR="00617E08">
        <w:rPr>
          <w:rFonts w:asciiTheme="minorHAnsi" w:eastAsia="Times New Roman" w:hAnsiTheme="minorHAnsi"/>
          <w:color w:val="00B050"/>
          <w:sz w:val="22"/>
          <w:szCs w:val="22"/>
        </w:rPr>
        <w:br/>
      </w:r>
    </w:p>
    <w:p w14:paraId="43140ACB" w14:textId="2CBC8E6D" w:rsidR="00B971BB" w:rsidRDefault="00B971BB" w:rsidP="00B971BB">
      <w:pPr>
        <w:rPr>
          <w:rFonts w:asciiTheme="minorHAnsi" w:hAnsiTheme="minorHAnsi"/>
          <w:sz w:val="22"/>
          <w:szCs w:val="22"/>
        </w:rPr>
      </w:pPr>
    </w:p>
    <w:p w14:paraId="58B0A511" w14:textId="0BB9633B" w:rsidR="00B971BB" w:rsidRDefault="00B971BB">
      <w:pPr>
        <w:pBdr>
          <w:top w:val="nil"/>
          <w:left w:val="nil"/>
          <w:bottom w:val="nil"/>
          <w:right w:val="nil"/>
          <w:between w:val="nil"/>
          <w:bar w:val="nil"/>
        </w:pBdr>
        <w:rPr>
          <w:rFonts w:asciiTheme="minorHAnsi" w:hAnsiTheme="minorHAnsi"/>
          <w:sz w:val="22"/>
          <w:szCs w:val="22"/>
        </w:rPr>
      </w:pPr>
      <w:r>
        <w:rPr>
          <w:rFonts w:asciiTheme="minorHAnsi" w:hAnsiTheme="minorHAnsi"/>
          <w:sz w:val="22"/>
          <w:szCs w:val="22"/>
        </w:rPr>
        <w:br w:type="page"/>
      </w:r>
    </w:p>
    <w:p w14:paraId="16693F32" w14:textId="375A3B8A" w:rsidR="00B971BB" w:rsidRDefault="00B971BB" w:rsidP="00B971BB">
      <w:pPr>
        <w:rPr>
          <w:rFonts w:asciiTheme="minorHAnsi" w:hAnsiTheme="minorHAnsi"/>
          <w:b/>
          <w:sz w:val="30"/>
          <w:szCs w:val="30"/>
          <w:u w:val="single"/>
        </w:rPr>
      </w:pPr>
      <w:r w:rsidRPr="007A4E4A">
        <w:rPr>
          <w:rFonts w:asciiTheme="minorHAnsi" w:hAnsiTheme="minorHAnsi"/>
          <w:b/>
          <w:sz w:val="30"/>
          <w:szCs w:val="30"/>
          <w:u w:val="single"/>
        </w:rPr>
        <w:lastRenderedPageBreak/>
        <w:t>Q</w:t>
      </w:r>
      <w:r>
        <w:rPr>
          <w:rFonts w:asciiTheme="minorHAnsi" w:hAnsiTheme="minorHAnsi"/>
          <w:b/>
          <w:sz w:val="30"/>
          <w:szCs w:val="30"/>
          <w:u w:val="single"/>
        </w:rPr>
        <w:t>3</w:t>
      </w:r>
      <w:r w:rsidRPr="007A4E4A">
        <w:rPr>
          <w:rFonts w:asciiTheme="minorHAnsi" w:hAnsiTheme="minorHAnsi"/>
          <w:b/>
          <w:sz w:val="30"/>
          <w:szCs w:val="30"/>
          <w:u w:val="single"/>
        </w:rPr>
        <w:t xml:space="preserve">: </w:t>
      </w:r>
      <w:r>
        <w:rPr>
          <w:rFonts w:asciiTheme="minorHAnsi" w:hAnsiTheme="minorHAnsi"/>
          <w:b/>
          <w:sz w:val="30"/>
          <w:szCs w:val="30"/>
          <w:u w:val="single"/>
        </w:rPr>
        <w:t>Hierarchical Clustering</w:t>
      </w:r>
    </w:p>
    <w:p w14:paraId="1BAADBED" w14:textId="62C1C220" w:rsidR="00B971BB" w:rsidRDefault="00B971BB" w:rsidP="00B971BB">
      <w:pPr>
        <w:rPr>
          <w:rFonts w:asciiTheme="minorHAnsi" w:hAnsiTheme="minorHAnsi"/>
          <w:b/>
          <w:sz w:val="30"/>
          <w:szCs w:val="30"/>
          <w:u w:val="single"/>
        </w:rPr>
      </w:pPr>
    </w:p>
    <w:p w14:paraId="4C94804F" w14:textId="76827464" w:rsidR="00B971BB" w:rsidRPr="00B971BB" w:rsidRDefault="00B971BB" w:rsidP="00B971BB">
      <w:pPr>
        <w:rPr>
          <w:rFonts w:asciiTheme="minorHAnsi" w:hAnsiTheme="minorHAnsi"/>
          <w:sz w:val="22"/>
          <w:szCs w:val="22"/>
        </w:rPr>
      </w:pPr>
      <w:r w:rsidRPr="00B971BB">
        <w:rPr>
          <w:rFonts w:asciiTheme="minorHAnsi" w:hAnsiTheme="minorHAnsi"/>
          <w:sz w:val="22"/>
          <w:szCs w:val="22"/>
        </w:rPr>
        <w:t xml:space="preserve">Compared to K-Means and DBSCAN, </w:t>
      </w:r>
      <w:r>
        <w:rPr>
          <w:rFonts w:asciiTheme="minorHAnsi" w:hAnsiTheme="minorHAnsi"/>
          <w:sz w:val="22"/>
          <w:szCs w:val="22"/>
        </w:rPr>
        <w:t xml:space="preserve">hierarchical clustering (specifically </w:t>
      </w:r>
      <w:r w:rsidRPr="00B971BB">
        <w:rPr>
          <w:rFonts w:asciiTheme="minorHAnsi" w:hAnsiTheme="minorHAnsi"/>
          <w:sz w:val="22"/>
          <w:szCs w:val="22"/>
        </w:rPr>
        <w:t xml:space="preserve">Agglomerative Nesting </w:t>
      </w:r>
      <w:r>
        <w:rPr>
          <w:rFonts w:asciiTheme="minorHAnsi" w:hAnsiTheme="minorHAnsi"/>
          <w:sz w:val="22"/>
          <w:szCs w:val="22"/>
        </w:rPr>
        <w:t xml:space="preserve">or </w:t>
      </w:r>
      <w:r w:rsidRPr="00B971BB">
        <w:rPr>
          <w:rFonts w:asciiTheme="minorHAnsi" w:hAnsiTheme="minorHAnsi"/>
          <w:sz w:val="22"/>
          <w:szCs w:val="22"/>
        </w:rPr>
        <w:t>AGNES</w:t>
      </w:r>
      <w:r>
        <w:rPr>
          <w:rFonts w:asciiTheme="minorHAnsi" w:hAnsiTheme="minorHAnsi"/>
          <w:sz w:val="22"/>
          <w:szCs w:val="22"/>
        </w:rPr>
        <w:t>)</w:t>
      </w:r>
      <w:r w:rsidRPr="00B971BB">
        <w:rPr>
          <w:rFonts w:asciiTheme="minorHAnsi" w:hAnsiTheme="minorHAnsi"/>
          <w:sz w:val="22"/>
          <w:szCs w:val="22"/>
        </w:rPr>
        <w:t xml:space="preserve"> is a hierarchical clustering method. As such, each data point may belong to different clusters depending on the hierarchy level</w:t>
      </w:r>
      <w:r>
        <w:rPr>
          <w:rFonts w:asciiTheme="minorHAnsi" w:hAnsiTheme="minorHAnsi"/>
          <w:sz w:val="22"/>
          <w:szCs w:val="22"/>
        </w:rPr>
        <w:t xml:space="preserve"> (e.g. higher level clusters can contain lower level clusters). </w:t>
      </w:r>
      <w:r w:rsidRPr="00B971BB">
        <w:rPr>
          <w:rFonts w:asciiTheme="minorHAnsi" w:hAnsiTheme="minorHAnsi"/>
          <w:sz w:val="22"/>
          <w:szCs w:val="22"/>
        </w:rPr>
        <w:t xml:space="preserve">AGNES yields complete </w:t>
      </w:r>
      <w:proofErr w:type="spellStart"/>
      <w:r w:rsidRPr="00B971BB">
        <w:rPr>
          <w:rFonts w:asciiTheme="minorHAnsi" w:hAnsiTheme="minorHAnsi"/>
          <w:sz w:val="22"/>
          <w:szCs w:val="22"/>
        </w:rPr>
        <w:t>clusterings</w:t>
      </w:r>
      <w:proofErr w:type="spellEnd"/>
      <w:r w:rsidRPr="00B971BB">
        <w:rPr>
          <w:rFonts w:asciiTheme="minorHAnsi" w:hAnsiTheme="minorHAnsi"/>
          <w:sz w:val="22"/>
          <w:szCs w:val="22"/>
        </w:rPr>
        <w:t xml:space="preserve">, </w:t>
      </w:r>
      <w:r>
        <w:rPr>
          <w:rFonts w:asciiTheme="minorHAnsi" w:hAnsiTheme="minorHAnsi"/>
          <w:sz w:val="22"/>
          <w:szCs w:val="22"/>
        </w:rPr>
        <w:t xml:space="preserve">where </w:t>
      </w:r>
      <w:r w:rsidRPr="00B971BB">
        <w:rPr>
          <w:rFonts w:asciiTheme="minorHAnsi" w:hAnsiTheme="minorHAnsi"/>
          <w:sz w:val="22"/>
          <w:szCs w:val="22"/>
        </w:rPr>
        <w:t xml:space="preserve">each point belongs to at least one cluster. </w:t>
      </w:r>
    </w:p>
    <w:p w14:paraId="66E1F8D9" w14:textId="06147D45" w:rsidR="00B971BB" w:rsidRDefault="00B971BB" w:rsidP="00B971BB">
      <w:pPr>
        <w:rPr>
          <w:rFonts w:asciiTheme="minorHAnsi" w:hAnsiTheme="minorHAnsi"/>
          <w:b/>
          <w:sz w:val="30"/>
          <w:szCs w:val="30"/>
          <w:u w:val="single"/>
        </w:rPr>
      </w:pPr>
    </w:p>
    <w:p w14:paraId="10AD9228" w14:textId="5158C8F3" w:rsidR="00B971BB" w:rsidRDefault="00B971BB" w:rsidP="00B971BB">
      <w:r>
        <w:fldChar w:fldCharType="begin"/>
      </w:r>
      <w:r>
        <w:instrText xml:space="preserve"> INCLUDEPICTURE "/var/folders/4z/__2g8c5j41v_s2nsw9mpc7q80000gn/T/com.microsoft.Word/WebArchiveCopyPasteTempFiles/page1image40207584" \* MERGEFORMATINET </w:instrText>
      </w:r>
      <w:r>
        <w:fldChar w:fldCharType="separate"/>
      </w:r>
      <w:bookmarkStart w:id="0" w:name="_GoBack"/>
      <w:r>
        <w:rPr>
          <w:noProof/>
        </w:rPr>
        <w:drawing>
          <wp:inline distT="0" distB="0" distL="0" distR="0" wp14:anchorId="73DA16E7" wp14:editId="32767084">
            <wp:extent cx="4478215" cy="3586245"/>
            <wp:effectExtent l="0" t="0" r="5080" b="0"/>
            <wp:docPr id="5" name="Picture 5" descr="page1image40207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image402075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6358" cy="3592766"/>
                    </a:xfrm>
                    <a:prstGeom prst="rect">
                      <a:avLst/>
                    </a:prstGeom>
                    <a:noFill/>
                    <a:ln>
                      <a:noFill/>
                    </a:ln>
                  </pic:spPr>
                </pic:pic>
              </a:graphicData>
            </a:graphic>
          </wp:inline>
        </w:drawing>
      </w:r>
      <w:bookmarkEnd w:id="0"/>
      <w:r>
        <w:fldChar w:fldCharType="end"/>
      </w:r>
    </w:p>
    <w:p w14:paraId="5B166AC6" w14:textId="77777777" w:rsidR="00B971BB" w:rsidRPr="007A4E4A" w:rsidRDefault="00B971BB" w:rsidP="00B971BB">
      <w:pPr>
        <w:rPr>
          <w:rFonts w:asciiTheme="minorHAnsi" w:hAnsiTheme="minorHAnsi"/>
          <w:b/>
          <w:sz w:val="30"/>
          <w:szCs w:val="30"/>
          <w:u w:val="single"/>
        </w:rPr>
      </w:pPr>
    </w:p>
    <w:p w14:paraId="36F30183" w14:textId="7EE1F136" w:rsidR="00B971BB" w:rsidRDefault="00B971BB" w:rsidP="00B971BB">
      <w:pPr>
        <w:pStyle w:val="ListParagraph"/>
        <w:numPr>
          <w:ilvl w:val="0"/>
          <w:numId w:val="30"/>
        </w:numPr>
        <w:rPr>
          <w:rFonts w:asciiTheme="minorHAnsi" w:hAnsiTheme="minorHAnsi"/>
          <w:sz w:val="22"/>
          <w:szCs w:val="22"/>
        </w:rPr>
      </w:pPr>
      <w:r>
        <w:rPr>
          <w:rFonts w:asciiTheme="minorHAnsi" w:hAnsiTheme="minorHAnsi"/>
          <w:sz w:val="22"/>
          <w:szCs w:val="22"/>
        </w:rPr>
        <w:t>Perform AGNES by hand with single linkage. Write down the steps involved (in any format).</w:t>
      </w:r>
    </w:p>
    <w:p w14:paraId="3CEFA784" w14:textId="2E08A87F" w:rsidR="00B971BB" w:rsidRDefault="00B971BB" w:rsidP="00B971BB">
      <w:pPr>
        <w:rPr>
          <w:rFonts w:asciiTheme="minorHAnsi" w:hAnsiTheme="minorHAnsi"/>
          <w:sz w:val="22"/>
          <w:szCs w:val="22"/>
        </w:rPr>
      </w:pPr>
    </w:p>
    <w:p w14:paraId="3FC1C940" w14:textId="22195790" w:rsidR="000A218D" w:rsidRPr="007A4E4A" w:rsidRDefault="00617E08" w:rsidP="000A218D">
      <w:pPr>
        <w:rPr>
          <w:rFonts w:asciiTheme="minorHAnsi" w:hAnsiTheme="minorHAnsi"/>
          <w:b/>
          <w:sz w:val="30"/>
          <w:szCs w:val="30"/>
          <w:u w:val="single"/>
        </w:rPr>
      </w:pPr>
      <w:r>
        <w:rPr>
          <w:rFonts w:asciiTheme="minorHAnsi" w:hAnsiTheme="minorHAnsi"/>
          <w:color w:val="00B050"/>
          <w:sz w:val="22"/>
          <w:szCs w:val="22"/>
        </w:rPr>
        <w:br/>
      </w:r>
      <w:r w:rsidR="000A218D">
        <w:rPr>
          <w:rFonts w:asciiTheme="minorHAnsi" w:hAnsiTheme="minorHAnsi"/>
          <w:color w:val="00B050"/>
          <w:sz w:val="22"/>
          <w:szCs w:val="22"/>
        </w:rPr>
        <w:br w:type="page"/>
      </w:r>
      <w:r w:rsidR="000A218D">
        <w:rPr>
          <w:rFonts w:asciiTheme="minorHAnsi" w:hAnsiTheme="minorHAnsi"/>
          <w:color w:val="00B050"/>
          <w:sz w:val="22"/>
          <w:szCs w:val="22"/>
        </w:rPr>
        <w:lastRenderedPageBreak/>
        <w:softHyphen/>
      </w:r>
      <w:r w:rsidR="000A218D">
        <w:rPr>
          <w:rFonts w:asciiTheme="minorHAnsi" w:hAnsiTheme="minorHAnsi"/>
          <w:color w:val="00B050"/>
          <w:sz w:val="22"/>
          <w:szCs w:val="22"/>
        </w:rPr>
        <w:softHyphen/>
      </w:r>
      <w:r w:rsidR="000A218D">
        <w:rPr>
          <w:rFonts w:asciiTheme="minorHAnsi" w:hAnsiTheme="minorHAnsi"/>
          <w:color w:val="00B050"/>
          <w:sz w:val="22"/>
          <w:szCs w:val="22"/>
        </w:rPr>
        <w:softHyphen/>
      </w:r>
      <w:r w:rsidR="000A218D" w:rsidRPr="000A218D">
        <w:rPr>
          <w:rFonts w:asciiTheme="minorHAnsi" w:hAnsiTheme="minorHAnsi"/>
          <w:b/>
          <w:sz w:val="30"/>
          <w:szCs w:val="30"/>
          <w:u w:val="single"/>
        </w:rPr>
        <w:t xml:space="preserve"> </w:t>
      </w:r>
      <w:r w:rsidR="000A218D" w:rsidRPr="007A4E4A">
        <w:rPr>
          <w:rFonts w:asciiTheme="minorHAnsi" w:hAnsiTheme="minorHAnsi"/>
          <w:b/>
          <w:sz w:val="30"/>
          <w:szCs w:val="30"/>
          <w:u w:val="single"/>
        </w:rPr>
        <w:t>Q</w:t>
      </w:r>
      <w:r w:rsidR="000A218D">
        <w:rPr>
          <w:rFonts w:asciiTheme="minorHAnsi" w:hAnsiTheme="minorHAnsi"/>
          <w:b/>
          <w:sz w:val="30"/>
          <w:szCs w:val="30"/>
          <w:u w:val="single"/>
        </w:rPr>
        <w:t>4</w:t>
      </w:r>
      <w:r w:rsidR="000A218D" w:rsidRPr="007A4E4A">
        <w:rPr>
          <w:rFonts w:asciiTheme="minorHAnsi" w:hAnsiTheme="minorHAnsi"/>
          <w:b/>
          <w:sz w:val="30"/>
          <w:szCs w:val="30"/>
          <w:u w:val="single"/>
        </w:rPr>
        <w:t xml:space="preserve">: </w:t>
      </w:r>
      <w:r w:rsidR="000A218D">
        <w:rPr>
          <w:rFonts w:asciiTheme="minorHAnsi" w:hAnsiTheme="minorHAnsi"/>
          <w:b/>
          <w:sz w:val="30"/>
          <w:szCs w:val="30"/>
          <w:u w:val="single"/>
        </w:rPr>
        <w:t>Clustering Evaluation</w:t>
      </w:r>
    </w:p>
    <w:p w14:paraId="1B257571" w14:textId="7B1C9828" w:rsidR="000A218D" w:rsidRDefault="000A218D">
      <w:pPr>
        <w:pBdr>
          <w:top w:val="nil"/>
          <w:left w:val="nil"/>
          <w:bottom w:val="nil"/>
          <w:right w:val="nil"/>
          <w:between w:val="nil"/>
          <w:bar w:val="nil"/>
        </w:pBdr>
        <w:rPr>
          <w:rFonts w:asciiTheme="minorHAnsi" w:hAnsiTheme="minorHAnsi"/>
          <w:color w:val="00B050"/>
          <w:sz w:val="22"/>
          <w:szCs w:val="22"/>
        </w:rPr>
      </w:pPr>
    </w:p>
    <w:p w14:paraId="6875DE54" w14:textId="04F05A42" w:rsidR="000A218D" w:rsidRDefault="000A218D" w:rsidP="000A218D">
      <w:pPr>
        <w:rPr>
          <w:rFonts w:asciiTheme="minorHAnsi" w:hAnsiTheme="minorHAnsi"/>
          <w:sz w:val="22"/>
          <w:szCs w:val="22"/>
        </w:rPr>
      </w:pPr>
      <w:r>
        <w:rPr>
          <w:rFonts w:asciiTheme="minorHAnsi" w:hAnsiTheme="minorHAnsi"/>
          <w:sz w:val="22"/>
          <w:szCs w:val="22"/>
        </w:rPr>
        <w:t>There is no perfect way to evaluate clusters – though using “ground truth” or external cluster evaluation is generally preferred if our ground truth label is indeed meaningful and of interest. Overall, it is important to be aware of the limitations and interpretation of different evaluation methods.</w:t>
      </w:r>
    </w:p>
    <w:p w14:paraId="13C344A9" w14:textId="452DC117" w:rsidR="000A218D" w:rsidRDefault="000A218D" w:rsidP="000A218D">
      <w:pPr>
        <w:rPr>
          <w:rFonts w:asciiTheme="minorHAnsi" w:hAnsiTheme="minorHAnsi"/>
          <w:sz w:val="22"/>
          <w:szCs w:val="22"/>
        </w:rPr>
      </w:pPr>
    </w:p>
    <w:p w14:paraId="0B54616D" w14:textId="77777777" w:rsidR="000A218D" w:rsidRDefault="000A218D" w:rsidP="000A218D">
      <w:pPr>
        <w:pStyle w:val="ListParagraph"/>
        <w:numPr>
          <w:ilvl w:val="0"/>
          <w:numId w:val="31"/>
        </w:numPr>
        <w:rPr>
          <w:rFonts w:asciiTheme="minorHAnsi" w:hAnsiTheme="minorHAnsi"/>
          <w:sz w:val="22"/>
          <w:szCs w:val="22"/>
        </w:rPr>
      </w:pPr>
      <w:r>
        <w:rPr>
          <w:rFonts w:asciiTheme="minorHAnsi" w:hAnsiTheme="minorHAnsi"/>
          <w:sz w:val="22"/>
          <w:szCs w:val="22"/>
        </w:rPr>
        <w:t>What are some limitations of using With Cluster Sum of Squares (WCSS) as a cluster evaluation metric?</w:t>
      </w:r>
    </w:p>
    <w:p w14:paraId="6B0DE728" w14:textId="22E384B1" w:rsidR="000A218D" w:rsidRDefault="000A218D" w:rsidP="000A218D">
      <w:pPr>
        <w:rPr>
          <w:rFonts w:asciiTheme="minorHAnsi" w:hAnsiTheme="minorHAnsi"/>
          <w:sz w:val="22"/>
          <w:szCs w:val="22"/>
        </w:rPr>
      </w:pPr>
    </w:p>
    <w:p w14:paraId="748815FF" w14:textId="4A39479F" w:rsidR="000A218D" w:rsidRDefault="00617E08" w:rsidP="000A21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olor w:val="00B050"/>
          <w:sz w:val="22"/>
          <w:szCs w:val="22"/>
        </w:rPr>
      </w:pPr>
      <w:r>
        <w:rPr>
          <w:rFonts w:asciiTheme="minorHAnsi" w:hAnsiTheme="minorHAnsi"/>
          <w:color w:val="00B050"/>
          <w:sz w:val="22"/>
          <w:szCs w:val="22"/>
        </w:rPr>
        <w:br/>
      </w:r>
      <w:r w:rsidR="003D6D7A">
        <w:rPr>
          <w:rFonts w:asciiTheme="minorHAnsi" w:hAnsiTheme="minorHAnsi"/>
          <w:color w:val="00B050"/>
          <w:sz w:val="22"/>
          <w:szCs w:val="22"/>
        </w:rPr>
        <w:br/>
      </w:r>
      <w:r w:rsidR="003D6D7A">
        <w:rPr>
          <w:rFonts w:asciiTheme="minorHAnsi" w:hAnsiTheme="minorHAnsi"/>
          <w:color w:val="00B050"/>
          <w:sz w:val="22"/>
          <w:szCs w:val="22"/>
        </w:rPr>
        <w:br/>
      </w:r>
      <w:r w:rsidR="003D6D7A">
        <w:rPr>
          <w:rFonts w:asciiTheme="minorHAnsi" w:hAnsiTheme="minorHAnsi"/>
          <w:color w:val="00B050"/>
          <w:sz w:val="22"/>
          <w:szCs w:val="22"/>
        </w:rPr>
        <w:br/>
      </w:r>
    </w:p>
    <w:p w14:paraId="075563F4" w14:textId="6C2280DA" w:rsidR="000A218D" w:rsidRPr="000A218D" w:rsidRDefault="000A218D" w:rsidP="000A218D">
      <w:pPr>
        <w:rPr>
          <w:rFonts w:asciiTheme="minorHAnsi" w:hAnsiTheme="minorHAnsi"/>
          <w:sz w:val="22"/>
          <w:szCs w:val="22"/>
        </w:rPr>
      </w:pPr>
      <w:r w:rsidRPr="000A218D">
        <w:rPr>
          <w:rFonts w:asciiTheme="minorHAnsi" w:hAnsiTheme="minorHAnsi"/>
          <w:sz w:val="22"/>
          <w:szCs w:val="22"/>
        </w:rPr>
        <w:br/>
      </w:r>
    </w:p>
    <w:p w14:paraId="20B599B7" w14:textId="5DB239C1" w:rsidR="000A218D" w:rsidRPr="000A218D" w:rsidRDefault="000A218D" w:rsidP="000A218D">
      <w:pPr>
        <w:pStyle w:val="ListParagraph"/>
        <w:numPr>
          <w:ilvl w:val="0"/>
          <w:numId w:val="31"/>
        </w:numPr>
        <w:rPr>
          <w:rFonts w:asciiTheme="minorHAnsi" w:hAnsiTheme="minorHAnsi"/>
          <w:sz w:val="22"/>
          <w:szCs w:val="22"/>
        </w:rPr>
      </w:pPr>
      <w:r>
        <w:rPr>
          <w:rFonts w:asciiTheme="minorHAnsi" w:hAnsiTheme="minorHAnsi"/>
          <w:sz w:val="22"/>
          <w:szCs w:val="22"/>
        </w:rPr>
        <w:t>Which limitations of WCSS does the Silhouette Score successfully mitigate?</w:t>
      </w:r>
    </w:p>
    <w:p w14:paraId="346C3508" w14:textId="2651CC5B" w:rsidR="000A218D" w:rsidRPr="000A218D" w:rsidRDefault="000A218D" w:rsidP="00B971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olor w:val="000000" w:themeColor="text1"/>
          <w:sz w:val="22"/>
          <w:szCs w:val="22"/>
        </w:rPr>
      </w:pPr>
    </w:p>
    <w:p w14:paraId="2E38922F" w14:textId="77777777" w:rsidR="00B971BB" w:rsidRPr="00B971BB" w:rsidRDefault="00B971BB" w:rsidP="00B971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2"/>
          <w:szCs w:val="22"/>
        </w:rPr>
      </w:pPr>
    </w:p>
    <w:p w14:paraId="1D34D4B3" w14:textId="5682F170" w:rsidR="00B971BB" w:rsidRPr="00B971BB" w:rsidRDefault="00617E08" w:rsidP="00B971BB">
      <w:pPr>
        <w:rPr>
          <w:rFonts w:asciiTheme="minorHAnsi" w:hAnsiTheme="minorHAnsi"/>
          <w:sz w:val="22"/>
          <w:szCs w:val="22"/>
        </w:rPr>
      </w:pPr>
      <w:r>
        <w:rPr>
          <w:rFonts w:asciiTheme="minorHAnsi" w:hAnsiTheme="minorHAnsi"/>
          <w:color w:val="00B050"/>
          <w:sz w:val="22"/>
          <w:szCs w:val="22"/>
        </w:rPr>
        <w:br/>
      </w:r>
    </w:p>
    <w:sectPr w:rsidR="00B971BB" w:rsidRPr="00B971BB" w:rsidSect="00C54F0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F182E" w14:textId="77777777" w:rsidR="00A266BB" w:rsidRDefault="00A266BB">
      <w:r>
        <w:separator/>
      </w:r>
    </w:p>
  </w:endnote>
  <w:endnote w:type="continuationSeparator" w:id="0">
    <w:p w14:paraId="74E9C68C" w14:textId="77777777" w:rsidR="00A266BB" w:rsidRDefault="00A26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0911B" w14:textId="77777777" w:rsidR="004A7988" w:rsidRDefault="004A79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7DF27" w14:textId="77777777" w:rsidR="004A7988" w:rsidRDefault="004A79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591B0" w14:textId="77777777" w:rsidR="004A7988" w:rsidRDefault="004A79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244F2" w14:textId="77777777" w:rsidR="00A266BB" w:rsidRDefault="00A266BB">
      <w:r>
        <w:separator/>
      </w:r>
    </w:p>
  </w:footnote>
  <w:footnote w:type="continuationSeparator" w:id="0">
    <w:p w14:paraId="02F3F69E" w14:textId="77777777" w:rsidR="00A266BB" w:rsidRDefault="00A266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79A86" w14:textId="77777777" w:rsidR="000E5748" w:rsidRDefault="000E57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92A47" w14:textId="77777777" w:rsidR="000E5748" w:rsidRDefault="000E57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D11AB" w14:textId="77777777" w:rsidR="000E5748" w:rsidRDefault="000E57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A6606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00000003"/>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25D481F"/>
    <w:multiLevelType w:val="hybridMultilevel"/>
    <w:tmpl w:val="CCC67C70"/>
    <w:lvl w:ilvl="0" w:tplc="ACEA0DCC">
      <w:numFmt w:val="bullet"/>
      <w:lvlText w:val="-"/>
      <w:lvlJc w:val="left"/>
      <w:pPr>
        <w:ind w:left="720" w:hanging="360"/>
      </w:pPr>
      <w:rPr>
        <w:rFonts w:ascii="Helvetica Neue" w:eastAsia="Arial Unicode MS" w:hAnsi="Helvetica Neue" w:cs="Helvetica Neue"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2C1798"/>
    <w:multiLevelType w:val="multilevel"/>
    <w:tmpl w:val="CC30CEB8"/>
    <w:numStyleLink w:val="Numbered"/>
  </w:abstractNum>
  <w:abstractNum w:abstractNumId="6" w15:restartNumberingAfterBreak="0">
    <w:nsid w:val="1121504C"/>
    <w:multiLevelType w:val="hybridMultilevel"/>
    <w:tmpl w:val="88243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826E0B"/>
    <w:multiLevelType w:val="hybridMultilevel"/>
    <w:tmpl w:val="D250EEF0"/>
    <w:lvl w:ilvl="0" w:tplc="66A419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C54EE"/>
    <w:multiLevelType w:val="hybridMultilevel"/>
    <w:tmpl w:val="E98E8AA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1B2A4C41"/>
    <w:multiLevelType w:val="hybridMultilevel"/>
    <w:tmpl w:val="04A48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CD5DB7"/>
    <w:multiLevelType w:val="hybridMultilevel"/>
    <w:tmpl w:val="F3C09B8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27E778AF"/>
    <w:multiLevelType w:val="hybridMultilevel"/>
    <w:tmpl w:val="DF626388"/>
    <w:numStyleLink w:val="Dash"/>
  </w:abstractNum>
  <w:abstractNum w:abstractNumId="12" w15:restartNumberingAfterBreak="0">
    <w:nsid w:val="2A8F7323"/>
    <w:multiLevelType w:val="hybridMultilevel"/>
    <w:tmpl w:val="D122BA74"/>
    <w:lvl w:ilvl="0" w:tplc="ACC4571A">
      <w:numFmt w:val="bullet"/>
      <w:lvlText w:val="-"/>
      <w:lvlJc w:val="left"/>
      <w:pPr>
        <w:ind w:left="720" w:hanging="360"/>
      </w:pPr>
      <w:rPr>
        <w:rFonts w:ascii="Helvetica Neue" w:eastAsia="Arial Unicode MS" w:hAnsi="Helvetica Neue" w:cs="Helvetica Neue"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911568"/>
    <w:multiLevelType w:val="hybridMultilevel"/>
    <w:tmpl w:val="6B62265A"/>
    <w:lvl w:ilvl="0" w:tplc="623297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194B16"/>
    <w:multiLevelType w:val="hybridMultilevel"/>
    <w:tmpl w:val="BBF2C2DE"/>
    <w:lvl w:ilvl="0" w:tplc="42B2FC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EF1A5F"/>
    <w:multiLevelType w:val="hybridMultilevel"/>
    <w:tmpl w:val="DF626388"/>
    <w:styleLink w:val="Dash"/>
    <w:lvl w:ilvl="0" w:tplc="B7826CF4">
      <w:start w:val="1"/>
      <w:numFmt w:val="bullet"/>
      <w:lvlText w:val="⁃"/>
      <w:lvlJc w:val="left"/>
      <w:pPr>
        <w:ind w:left="513" w:hanging="5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4"/>
        <w:sz w:val="26"/>
        <w:szCs w:val="26"/>
        <w:highlight w:val="none"/>
        <w:vertAlign w:val="baseline"/>
      </w:rPr>
    </w:lvl>
    <w:lvl w:ilvl="1" w:tplc="46AE060C">
      <w:start w:val="1"/>
      <w:numFmt w:val="bullet"/>
      <w:lvlText w:val="⁃"/>
      <w:lvlJc w:val="left"/>
      <w:pPr>
        <w:ind w:left="693" w:hanging="5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4"/>
        <w:sz w:val="26"/>
        <w:szCs w:val="26"/>
        <w:highlight w:val="none"/>
        <w:vertAlign w:val="baseline"/>
      </w:rPr>
    </w:lvl>
    <w:lvl w:ilvl="2" w:tplc="3716CA6A">
      <w:start w:val="1"/>
      <w:numFmt w:val="bullet"/>
      <w:lvlText w:val="⁃"/>
      <w:lvlJc w:val="left"/>
      <w:pPr>
        <w:ind w:left="873" w:hanging="5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4"/>
        <w:sz w:val="26"/>
        <w:szCs w:val="26"/>
        <w:highlight w:val="none"/>
        <w:vertAlign w:val="baseline"/>
      </w:rPr>
    </w:lvl>
    <w:lvl w:ilvl="3" w:tplc="EC1818AE">
      <w:start w:val="1"/>
      <w:numFmt w:val="bullet"/>
      <w:lvlText w:val="⁃"/>
      <w:lvlJc w:val="left"/>
      <w:pPr>
        <w:ind w:left="1053" w:hanging="5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4"/>
        <w:sz w:val="26"/>
        <w:szCs w:val="26"/>
        <w:highlight w:val="none"/>
        <w:vertAlign w:val="baseline"/>
      </w:rPr>
    </w:lvl>
    <w:lvl w:ilvl="4" w:tplc="13A03068">
      <w:start w:val="1"/>
      <w:numFmt w:val="bullet"/>
      <w:lvlText w:val="⁃"/>
      <w:lvlJc w:val="left"/>
      <w:pPr>
        <w:ind w:left="1233" w:hanging="5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4"/>
        <w:sz w:val="26"/>
        <w:szCs w:val="26"/>
        <w:highlight w:val="none"/>
        <w:vertAlign w:val="baseline"/>
      </w:rPr>
    </w:lvl>
    <w:lvl w:ilvl="5" w:tplc="671AB714">
      <w:start w:val="1"/>
      <w:numFmt w:val="bullet"/>
      <w:lvlText w:val="⁃"/>
      <w:lvlJc w:val="left"/>
      <w:pPr>
        <w:ind w:left="1413" w:hanging="5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4"/>
        <w:sz w:val="26"/>
        <w:szCs w:val="26"/>
        <w:highlight w:val="none"/>
        <w:vertAlign w:val="baseline"/>
      </w:rPr>
    </w:lvl>
    <w:lvl w:ilvl="6" w:tplc="154074E8">
      <w:start w:val="1"/>
      <w:numFmt w:val="bullet"/>
      <w:lvlText w:val="⁃"/>
      <w:lvlJc w:val="left"/>
      <w:pPr>
        <w:ind w:left="1593" w:hanging="5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4"/>
        <w:sz w:val="26"/>
        <w:szCs w:val="26"/>
        <w:highlight w:val="none"/>
        <w:vertAlign w:val="baseline"/>
      </w:rPr>
    </w:lvl>
    <w:lvl w:ilvl="7" w:tplc="8CAE9072">
      <w:start w:val="1"/>
      <w:numFmt w:val="bullet"/>
      <w:lvlText w:val="⁃"/>
      <w:lvlJc w:val="left"/>
      <w:pPr>
        <w:ind w:left="1773" w:hanging="5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4"/>
        <w:sz w:val="26"/>
        <w:szCs w:val="26"/>
        <w:highlight w:val="none"/>
        <w:vertAlign w:val="baseline"/>
      </w:rPr>
    </w:lvl>
    <w:lvl w:ilvl="8" w:tplc="EFF8942E">
      <w:start w:val="1"/>
      <w:numFmt w:val="bullet"/>
      <w:lvlText w:val="⁃"/>
      <w:lvlJc w:val="left"/>
      <w:pPr>
        <w:ind w:left="1953" w:hanging="5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4"/>
        <w:sz w:val="26"/>
        <w:szCs w:val="26"/>
        <w:highlight w:val="none"/>
        <w:vertAlign w:val="baseline"/>
      </w:rPr>
    </w:lvl>
  </w:abstractNum>
  <w:abstractNum w:abstractNumId="16" w15:restartNumberingAfterBreak="0">
    <w:nsid w:val="3A8D050D"/>
    <w:multiLevelType w:val="hybridMultilevel"/>
    <w:tmpl w:val="E98E8AA4"/>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419F43EE"/>
    <w:multiLevelType w:val="hybridMultilevel"/>
    <w:tmpl w:val="69426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BF534F"/>
    <w:multiLevelType w:val="hybridMultilevel"/>
    <w:tmpl w:val="9932A72E"/>
    <w:lvl w:ilvl="0" w:tplc="16BEC82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9E3756"/>
    <w:multiLevelType w:val="hybridMultilevel"/>
    <w:tmpl w:val="466051AA"/>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49522367"/>
    <w:multiLevelType w:val="hybridMultilevel"/>
    <w:tmpl w:val="E300F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930F81"/>
    <w:multiLevelType w:val="multilevel"/>
    <w:tmpl w:val="01B28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75599F"/>
    <w:multiLevelType w:val="hybridMultilevel"/>
    <w:tmpl w:val="EDD46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FDF71D7"/>
    <w:multiLevelType w:val="hybridMultilevel"/>
    <w:tmpl w:val="C1FC670E"/>
    <w:lvl w:ilvl="0" w:tplc="FBFED3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902EFD"/>
    <w:multiLevelType w:val="hybridMultilevel"/>
    <w:tmpl w:val="DFC05E78"/>
    <w:lvl w:ilvl="0" w:tplc="324279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6F23A9"/>
    <w:multiLevelType w:val="hybridMultilevel"/>
    <w:tmpl w:val="D23AB36E"/>
    <w:lvl w:ilvl="0" w:tplc="ACC4571A">
      <w:numFmt w:val="bullet"/>
      <w:lvlText w:val="-"/>
      <w:lvlJc w:val="left"/>
      <w:pPr>
        <w:ind w:left="720" w:hanging="360"/>
      </w:pPr>
      <w:rPr>
        <w:rFonts w:ascii="Helvetica Neue" w:eastAsia="Arial Unicode MS" w:hAnsi="Helvetica Neue" w:cs="Helvetica Neue"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873D2D"/>
    <w:multiLevelType w:val="hybridMultilevel"/>
    <w:tmpl w:val="36DC1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6676FD"/>
    <w:multiLevelType w:val="multilevel"/>
    <w:tmpl w:val="CC30CEB8"/>
    <w:styleLink w:val="Numbered"/>
    <w:lvl w:ilvl="0">
      <w:start w:val="1"/>
      <w:numFmt w:val="decimal"/>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30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6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02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3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74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10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469" w:hanging="58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78437DF7"/>
    <w:multiLevelType w:val="multilevel"/>
    <w:tmpl w:val="A052E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CE5FBD"/>
    <w:multiLevelType w:val="hybridMultilevel"/>
    <w:tmpl w:val="E98E8AA4"/>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5"/>
  </w:num>
  <w:num w:numId="2">
    <w:abstractNumId w:val="11"/>
  </w:num>
  <w:num w:numId="3">
    <w:abstractNumId w:val="11"/>
    <w:lvlOverride w:ilvl="0">
      <w:lvl w:ilvl="0" w:tplc="80EEC106">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tplc="B3DEEA8A">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tplc="3F74C48C">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tplc="CC5683D8">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tplc="6CEC106A">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tplc="0242E412">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tplc="3DF083B0">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tplc="7CC27F98">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tplc="571680DE">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4">
    <w:abstractNumId w:val="27"/>
  </w:num>
  <w:num w:numId="5">
    <w:abstractNumId w:val="5"/>
  </w:num>
  <w:num w:numId="6">
    <w:abstractNumId w:val="14"/>
  </w:num>
  <w:num w:numId="7">
    <w:abstractNumId w:val="13"/>
  </w:num>
  <w:num w:numId="8">
    <w:abstractNumId w:val="19"/>
  </w:num>
  <w:num w:numId="9">
    <w:abstractNumId w:val="26"/>
  </w:num>
  <w:num w:numId="10">
    <w:abstractNumId w:val="1"/>
  </w:num>
  <w:num w:numId="11">
    <w:abstractNumId w:val="2"/>
  </w:num>
  <w:num w:numId="12">
    <w:abstractNumId w:val="3"/>
  </w:num>
  <w:num w:numId="13">
    <w:abstractNumId w:val="9"/>
  </w:num>
  <w:num w:numId="14">
    <w:abstractNumId w:val="10"/>
  </w:num>
  <w:num w:numId="15">
    <w:abstractNumId w:val="20"/>
  </w:num>
  <w:num w:numId="16">
    <w:abstractNumId w:val="25"/>
  </w:num>
  <w:num w:numId="17">
    <w:abstractNumId w:val="8"/>
  </w:num>
  <w:num w:numId="18">
    <w:abstractNumId w:val="29"/>
  </w:num>
  <w:num w:numId="19">
    <w:abstractNumId w:val="6"/>
  </w:num>
  <w:num w:numId="20">
    <w:abstractNumId w:val="28"/>
  </w:num>
  <w:num w:numId="21">
    <w:abstractNumId w:val="21"/>
  </w:num>
  <w:num w:numId="22">
    <w:abstractNumId w:val="16"/>
  </w:num>
  <w:num w:numId="23">
    <w:abstractNumId w:val="12"/>
  </w:num>
  <w:num w:numId="24">
    <w:abstractNumId w:val="0"/>
  </w:num>
  <w:num w:numId="25">
    <w:abstractNumId w:val="4"/>
  </w:num>
  <w:num w:numId="26">
    <w:abstractNumId w:val="17"/>
  </w:num>
  <w:num w:numId="27">
    <w:abstractNumId w:val="22"/>
  </w:num>
  <w:num w:numId="28">
    <w:abstractNumId w:val="18"/>
  </w:num>
  <w:num w:numId="29">
    <w:abstractNumId w:val="24"/>
  </w:num>
  <w:num w:numId="30">
    <w:abstractNumId w:val="23"/>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BA3"/>
    <w:rsid w:val="0001212E"/>
    <w:rsid w:val="00025FDD"/>
    <w:rsid w:val="000266EB"/>
    <w:rsid w:val="00026939"/>
    <w:rsid w:val="00032AEB"/>
    <w:rsid w:val="00052CA5"/>
    <w:rsid w:val="0006440E"/>
    <w:rsid w:val="000646E3"/>
    <w:rsid w:val="00067A6C"/>
    <w:rsid w:val="000765AC"/>
    <w:rsid w:val="000A218D"/>
    <w:rsid w:val="000A66C9"/>
    <w:rsid w:val="000B3E28"/>
    <w:rsid w:val="000C55AF"/>
    <w:rsid w:val="000D7E62"/>
    <w:rsid w:val="000E2773"/>
    <w:rsid w:val="000E461A"/>
    <w:rsid w:val="000E490B"/>
    <w:rsid w:val="000E5748"/>
    <w:rsid w:val="000E66D3"/>
    <w:rsid w:val="000F2BE2"/>
    <w:rsid w:val="000F51BF"/>
    <w:rsid w:val="0010795C"/>
    <w:rsid w:val="00112DEC"/>
    <w:rsid w:val="001437F9"/>
    <w:rsid w:val="0014595F"/>
    <w:rsid w:val="001600EE"/>
    <w:rsid w:val="001613C0"/>
    <w:rsid w:val="00163C8E"/>
    <w:rsid w:val="00164E3C"/>
    <w:rsid w:val="00171F9F"/>
    <w:rsid w:val="0018169E"/>
    <w:rsid w:val="00187D23"/>
    <w:rsid w:val="001C70A3"/>
    <w:rsid w:val="001D7029"/>
    <w:rsid w:val="00201EB8"/>
    <w:rsid w:val="002112A8"/>
    <w:rsid w:val="00222341"/>
    <w:rsid w:val="002367C2"/>
    <w:rsid w:val="00240E4F"/>
    <w:rsid w:val="0024287E"/>
    <w:rsid w:val="00257202"/>
    <w:rsid w:val="00260AB3"/>
    <w:rsid w:val="00263D51"/>
    <w:rsid w:val="0027323C"/>
    <w:rsid w:val="0028203B"/>
    <w:rsid w:val="00283BAB"/>
    <w:rsid w:val="00283EB4"/>
    <w:rsid w:val="00294C0F"/>
    <w:rsid w:val="00297F06"/>
    <w:rsid w:val="002C25AE"/>
    <w:rsid w:val="002C6DCC"/>
    <w:rsid w:val="002D1C31"/>
    <w:rsid w:val="002D4BD6"/>
    <w:rsid w:val="002E023F"/>
    <w:rsid w:val="002E144E"/>
    <w:rsid w:val="002E1996"/>
    <w:rsid w:val="002E7DBB"/>
    <w:rsid w:val="00316867"/>
    <w:rsid w:val="00336171"/>
    <w:rsid w:val="003371A1"/>
    <w:rsid w:val="00365102"/>
    <w:rsid w:val="00372A57"/>
    <w:rsid w:val="00372E54"/>
    <w:rsid w:val="00380E96"/>
    <w:rsid w:val="00386536"/>
    <w:rsid w:val="00386CB4"/>
    <w:rsid w:val="00387EC7"/>
    <w:rsid w:val="003943C9"/>
    <w:rsid w:val="003A08B0"/>
    <w:rsid w:val="003A635F"/>
    <w:rsid w:val="003B55AA"/>
    <w:rsid w:val="003B7768"/>
    <w:rsid w:val="003C1766"/>
    <w:rsid w:val="003D5363"/>
    <w:rsid w:val="003D6D7A"/>
    <w:rsid w:val="003E0129"/>
    <w:rsid w:val="003E1BE7"/>
    <w:rsid w:val="003E330A"/>
    <w:rsid w:val="00400593"/>
    <w:rsid w:val="00411214"/>
    <w:rsid w:val="004149F8"/>
    <w:rsid w:val="00417DA5"/>
    <w:rsid w:val="00421FFB"/>
    <w:rsid w:val="00422919"/>
    <w:rsid w:val="00422D17"/>
    <w:rsid w:val="00434255"/>
    <w:rsid w:val="00436253"/>
    <w:rsid w:val="004422F1"/>
    <w:rsid w:val="00444E1F"/>
    <w:rsid w:val="0045376F"/>
    <w:rsid w:val="00460450"/>
    <w:rsid w:val="00477080"/>
    <w:rsid w:val="00484E4B"/>
    <w:rsid w:val="004949E9"/>
    <w:rsid w:val="0049571A"/>
    <w:rsid w:val="004A7988"/>
    <w:rsid w:val="004C2368"/>
    <w:rsid w:val="004D5027"/>
    <w:rsid w:val="004E6784"/>
    <w:rsid w:val="004F32D7"/>
    <w:rsid w:val="005003BC"/>
    <w:rsid w:val="00502F33"/>
    <w:rsid w:val="005034B9"/>
    <w:rsid w:val="00512BD6"/>
    <w:rsid w:val="00524AD4"/>
    <w:rsid w:val="00530662"/>
    <w:rsid w:val="00543AE1"/>
    <w:rsid w:val="005650A5"/>
    <w:rsid w:val="00570ED2"/>
    <w:rsid w:val="00573425"/>
    <w:rsid w:val="005744B3"/>
    <w:rsid w:val="00584A05"/>
    <w:rsid w:val="00585F47"/>
    <w:rsid w:val="00597A5A"/>
    <w:rsid w:val="005A7653"/>
    <w:rsid w:val="005D21DE"/>
    <w:rsid w:val="005F3BB4"/>
    <w:rsid w:val="005F7EB0"/>
    <w:rsid w:val="006027C0"/>
    <w:rsid w:val="00605B2F"/>
    <w:rsid w:val="00606D86"/>
    <w:rsid w:val="00613ECE"/>
    <w:rsid w:val="00614249"/>
    <w:rsid w:val="00617E08"/>
    <w:rsid w:val="00624B4B"/>
    <w:rsid w:val="00634D9A"/>
    <w:rsid w:val="00636BEE"/>
    <w:rsid w:val="00647B16"/>
    <w:rsid w:val="0065348C"/>
    <w:rsid w:val="00664DDF"/>
    <w:rsid w:val="00665C46"/>
    <w:rsid w:val="0067187B"/>
    <w:rsid w:val="006724D3"/>
    <w:rsid w:val="006806E2"/>
    <w:rsid w:val="00682D8B"/>
    <w:rsid w:val="00686B76"/>
    <w:rsid w:val="00697FB6"/>
    <w:rsid w:val="006A5C13"/>
    <w:rsid w:val="006C5C40"/>
    <w:rsid w:val="006D35FC"/>
    <w:rsid w:val="006E75A6"/>
    <w:rsid w:val="0070273C"/>
    <w:rsid w:val="00703E22"/>
    <w:rsid w:val="007111B5"/>
    <w:rsid w:val="00712C4E"/>
    <w:rsid w:val="00740D26"/>
    <w:rsid w:val="00750673"/>
    <w:rsid w:val="007671AE"/>
    <w:rsid w:val="007750D4"/>
    <w:rsid w:val="00777872"/>
    <w:rsid w:val="007A4E4A"/>
    <w:rsid w:val="007B2621"/>
    <w:rsid w:val="007B4EB3"/>
    <w:rsid w:val="007E6A5B"/>
    <w:rsid w:val="007F44A0"/>
    <w:rsid w:val="007F673F"/>
    <w:rsid w:val="00802DE9"/>
    <w:rsid w:val="00811C5C"/>
    <w:rsid w:val="00822616"/>
    <w:rsid w:val="00822FCC"/>
    <w:rsid w:val="0083037E"/>
    <w:rsid w:val="00835018"/>
    <w:rsid w:val="00837233"/>
    <w:rsid w:val="00840B4F"/>
    <w:rsid w:val="008510E2"/>
    <w:rsid w:val="00861C85"/>
    <w:rsid w:val="00892AED"/>
    <w:rsid w:val="008C6290"/>
    <w:rsid w:val="008E3646"/>
    <w:rsid w:val="008E74C4"/>
    <w:rsid w:val="008F7716"/>
    <w:rsid w:val="0090087F"/>
    <w:rsid w:val="00900C07"/>
    <w:rsid w:val="009108BC"/>
    <w:rsid w:val="00914905"/>
    <w:rsid w:val="00920F5E"/>
    <w:rsid w:val="00925E88"/>
    <w:rsid w:val="0093528A"/>
    <w:rsid w:val="00937C1A"/>
    <w:rsid w:val="00946BC3"/>
    <w:rsid w:val="0095598C"/>
    <w:rsid w:val="00974565"/>
    <w:rsid w:val="00974EC5"/>
    <w:rsid w:val="009750FD"/>
    <w:rsid w:val="00986EB0"/>
    <w:rsid w:val="009878C4"/>
    <w:rsid w:val="00992E22"/>
    <w:rsid w:val="009B0407"/>
    <w:rsid w:val="009B236F"/>
    <w:rsid w:val="009B2C62"/>
    <w:rsid w:val="009B319B"/>
    <w:rsid w:val="009C2463"/>
    <w:rsid w:val="009D156A"/>
    <w:rsid w:val="009D7C95"/>
    <w:rsid w:val="009E01F8"/>
    <w:rsid w:val="009E5216"/>
    <w:rsid w:val="009F3185"/>
    <w:rsid w:val="00A266BB"/>
    <w:rsid w:val="00A275FE"/>
    <w:rsid w:val="00A311E3"/>
    <w:rsid w:val="00A410F6"/>
    <w:rsid w:val="00A43C24"/>
    <w:rsid w:val="00A43DBB"/>
    <w:rsid w:val="00A553E1"/>
    <w:rsid w:val="00A7135B"/>
    <w:rsid w:val="00A73B0F"/>
    <w:rsid w:val="00A85A43"/>
    <w:rsid w:val="00A86C99"/>
    <w:rsid w:val="00AA7B17"/>
    <w:rsid w:val="00AC3D41"/>
    <w:rsid w:val="00AD3BA3"/>
    <w:rsid w:val="00AD4FF7"/>
    <w:rsid w:val="00AD76E4"/>
    <w:rsid w:val="00AF46B1"/>
    <w:rsid w:val="00B12D80"/>
    <w:rsid w:val="00B1796A"/>
    <w:rsid w:val="00B304E4"/>
    <w:rsid w:val="00B47880"/>
    <w:rsid w:val="00B56544"/>
    <w:rsid w:val="00B622E2"/>
    <w:rsid w:val="00B63216"/>
    <w:rsid w:val="00B80832"/>
    <w:rsid w:val="00B82831"/>
    <w:rsid w:val="00B8292E"/>
    <w:rsid w:val="00B971BB"/>
    <w:rsid w:val="00BA6044"/>
    <w:rsid w:val="00BA621B"/>
    <w:rsid w:val="00BB2255"/>
    <w:rsid w:val="00BB6C76"/>
    <w:rsid w:val="00BF0FFC"/>
    <w:rsid w:val="00C171A4"/>
    <w:rsid w:val="00C22AD4"/>
    <w:rsid w:val="00C23B6B"/>
    <w:rsid w:val="00C50A9D"/>
    <w:rsid w:val="00C5116B"/>
    <w:rsid w:val="00C54F08"/>
    <w:rsid w:val="00C62CE0"/>
    <w:rsid w:val="00C75542"/>
    <w:rsid w:val="00C831A9"/>
    <w:rsid w:val="00C83821"/>
    <w:rsid w:val="00C9189E"/>
    <w:rsid w:val="00CA03AF"/>
    <w:rsid w:val="00CA70E6"/>
    <w:rsid w:val="00CB21A2"/>
    <w:rsid w:val="00CB49E2"/>
    <w:rsid w:val="00CB5147"/>
    <w:rsid w:val="00CD74C9"/>
    <w:rsid w:val="00CE489B"/>
    <w:rsid w:val="00CF1D33"/>
    <w:rsid w:val="00D023B3"/>
    <w:rsid w:val="00D22DDC"/>
    <w:rsid w:val="00D379D2"/>
    <w:rsid w:val="00D54FCB"/>
    <w:rsid w:val="00D55ADF"/>
    <w:rsid w:val="00D65316"/>
    <w:rsid w:val="00D70233"/>
    <w:rsid w:val="00D75FB2"/>
    <w:rsid w:val="00D8043B"/>
    <w:rsid w:val="00D826A6"/>
    <w:rsid w:val="00D82BD9"/>
    <w:rsid w:val="00D8522B"/>
    <w:rsid w:val="00DA2B9E"/>
    <w:rsid w:val="00DA2F91"/>
    <w:rsid w:val="00DA6C28"/>
    <w:rsid w:val="00DB4CE8"/>
    <w:rsid w:val="00DC6BE6"/>
    <w:rsid w:val="00DD2A29"/>
    <w:rsid w:val="00DD2C83"/>
    <w:rsid w:val="00DD38AE"/>
    <w:rsid w:val="00DF4B21"/>
    <w:rsid w:val="00E01F3E"/>
    <w:rsid w:val="00E30247"/>
    <w:rsid w:val="00E320C4"/>
    <w:rsid w:val="00E329C7"/>
    <w:rsid w:val="00E373D5"/>
    <w:rsid w:val="00E4638B"/>
    <w:rsid w:val="00E47A4E"/>
    <w:rsid w:val="00E61D5A"/>
    <w:rsid w:val="00E70728"/>
    <w:rsid w:val="00E71AE2"/>
    <w:rsid w:val="00E77186"/>
    <w:rsid w:val="00E84A07"/>
    <w:rsid w:val="00E84C0A"/>
    <w:rsid w:val="00E8575A"/>
    <w:rsid w:val="00E86EB5"/>
    <w:rsid w:val="00E92D43"/>
    <w:rsid w:val="00EA097B"/>
    <w:rsid w:val="00EA709E"/>
    <w:rsid w:val="00EB36DD"/>
    <w:rsid w:val="00EB5F81"/>
    <w:rsid w:val="00ED1FE9"/>
    <w:rsid w:val="00EE06DF"/>
    <w:rsid w:val="00EE6B4C"/>
    <w:rsid w:val="00EF3618"/>
    <w:rsid w:val="00EF533F"/>
    <w:rsid w:val="00F0130F"/>
    <w:rsid w:val="00F013DE"/>
    <w:rsid w:val="00F03152"/>
    <w:rsid w:val="00F12533"/>
    <w:rsid w:val="00F3185E"/>
    <w:rsid w:val="00F3266C"/>
    <w:rsid w:val="00F36D96"/>
    <w:rsid w:val="00F4359E"/>
    <w:rsid w:val="00F5058D"/>
    <w:rsid w:val="00F617B4"/>
    <w:rsid w:val="00F66209"/>
    <w:rsid w:val="00F800F6"/>
    <w:rsid w:val="00F91958"/>
    <w:rsid w:val="00F9537D"/>
    <w:rsid w:val="00FA1951"/>
    <w:rsid w:val="00FA46DF"/>
    <w:rsid w:val="00FB4257"/>
    <w:rsid w:val="00FB4DD6"/>
    <w:rsid w:val="00FC6419"/>
    <w:rsid w:val="00FC7C0F"/>
    <w:rsid w:val="00FD04B4"/>
    <w:rsid w:val="00FD40D7"/>
    <w:rsid w:val="00FD7041"/>
    <w:rsid w:val="00FD793D"/>
    <w:rsid w:val="00FE22A0"/>
    <w:rsid w:val="00FF1757"/>
    <w:rsid w:val="00FF2893"/>
    <w:rsid w:val="00FF34A8"/>
    <w:rsid w:val="00FF42CB"/>
    <w:rsid w:val="00FF5DC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0193D"/>
  <w15:docId w15:val="{BE76BC38-9E45-664F-8ADD-739B02216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SG"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1B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0E5748"/>
    <w:pPr>
      <w:keepNext/>
      <w:keepLines/>
      <w:spacing w:before="240"/>
      <w:outlineLvl w:val="0"/>
    </w:pPr>
    <w:rPr>
      <w:rFonts w:asciiTheme="majorHAnsi" w:eastAsiaTheme="majorEastAsia" w:hAnsiTheme="majorHAnsi" w:cstheme="majorBidi"/>
      <w:color w:val="0079BF" w:themeColor="accent1" w:themeShade="BF"/>
      <w:sz w:val="32"/>
      <w:szCs w:val="32"/>
      <w:lang w:val="en-US"/>
    </w:rPr>
  </w:style>
  <w:style w:type="paragraph" w:styleId="Heading2">
    <w:name w:val="heading 2"/>
    <w:basedOn w:val="Normal"/>
    <w:link w:val="Heading2Char"/>
    <w:uiPriority w:val="9"/>
    <w:qFormat/>
    <w:rsid w:val="0065348C"/>
    <w:pPr>
      <w:spacing w:before="100" w:beforeAutospacing="1" w:after="100" w:afterAutospacing="1"/>
      <w:outlineLvl w:val="1"/>
    </w:pPr>
    <w:rPr>
      <w:rFonts w:eastAsia="Arial Unicode MS"/>
      <w:b/>
      <w:bCs/>
      <w:sz w:val="36"/>
      <w:szCs w:val="3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Title">
    <w:name w:val="Title"/>
    <w:next w:val="Body"/>
    <w:uiPriority w:val="10"/>
    <w:qFormat/>
    <w:pPr>
      <w:keepNext/>
    </w:pPr>
    <w:rPr>
      <w:rFonts w:ascii="Helvetica Neue" w:hAnsi="Helvetica Neue" w:cs="Arial Unicode MS"/>
      <w:b/>
      <w:bCs/>
      <w:color w:val="000000"/>
      <w:sz w:val="60"/>
      <w:szCs w:val="60"/>
      <w:lang w:val="en-US"/>
    </w:rPr>
  </w:style>
  <w:style w:type="paragraph" w:customStyle="1" w:styleId="Body">
    <w:name w:val="Body"/>
    <w:pPr>
      <w:spacing w:before="80" w:after="80" w:line="264" w:lineRule="auto"/>
    </w:pPr>
    <w:rPr>
      <w:rFonts w:ascii="Helvetica Neue" w:hAnsi="Helvetica Neue" w:cs="Arial Unicode MS"/>
      <w:color w:val="000000"/>
      <w:sz w:val="22"/>
      <w:szCs w:val="22"/>
      <w:lang w:val="en-US"/>
    </w:rPr>
  </w:style>
  <w:style w:type="paragraph" w:styleId="Subtitle">
    <w:name w:val="Subtitle"/>
    <w:next w:val="Body"/>
    <w:uiPriority w:val="11"/>
    <w:qFormat/>
    <w:pPr>
      <w:keepNext/>
    </w:pPr>
    <w:rPr>
      <w:rFonts w:ascii="Helvetica Neue" w:hAnsi="Helvetica Neue" w:cs="Arial Unicode MS"/>
      <w:color w:val="000000"/>
      <w:sz w:val="40"/>
      <w:szCs w:val="40"/>
      <w:lang w:val="en-US"/>
    </w:rPr>
  </w:style>
  <w:style w:type="paragraph" w:customStyle="1" w:styleId="Default">
    <w:name w:val="Default"/>
    <w:pPr>
      <w:spacing w:before="20" w:after="20"/>
    </w:pPr>
    <w:rPr>
      <w:rFonts w:ascii="Helvetica Neue" w:eastAsia="Helvetica Neue" w:hAnsi="Helvetica Neue" w:cs="Helvetica Neue"/>
      <w:color w:val="000000"/>
      <w:sz w:val="24"/>
      <w:szCs w:val="24"/>
    </w:rPr>
  </w:style>
  <w:style w:type="paragraph" w:customStyle="1" w:styleId="TableStyle2">
    <w:name w:val="Table Style 2"/>
    <w:rPr>
      <w:rFonts w:ascii="Helvetica Neue" w:eastAsia="Helvetica Neue" w:hAnsi="Helvetica Neue" w:cs="Helvetica Neue"/>
      <w:color w:val="000000"/>
    </w:rPr>
  </w:style>
  <w:style w:type="numbering" w:customStyle="1" w:styleId="Dash">
    <w:name w:val="Dash"/>
    <w:pPr>
      <w:numPr>
        <w:numId w:val="1"/>
      </w:numPr>
    </w:pPr>
  </w:style>
  <w:style w:type="character" w:customStyle="1" w:styleId="Hyperlink0">
    <w:name w:val="Hyperlink.0"/>
    <w:basedOn w:val="Hyperlink"/>
    <w:rsid w:val="00F4359E"/>
    <w:rPr>
      <w:color w:val="0432FF"/>
      <w:u w:val="single"/>
    </w:rPr>
  </w:style>
  <w:style w:type="paragraph" w:customStyle="1" w:styleId="Heading">
    <w:name w:val="Heading"/>
    <w:next w:val="Body"/>
    <w:pPr>
      <w:keepNext/>
      <w:spacing w:before="120" w:after="120"/>
      <w:outlineLvl w:val="0"/>
    </w:pPr>
    <w:rPr>
      <w:rFonts w:ascii="Helvetica Neue" w:hAnsi="Helvetica Neue" w:cs="Arial Unicode MS"/>
      <w:b/>
      <w:bCs/>
      <w:color w:val="000000"/>
      <w:sz w:val="36"/>
      <w:szCs w:val="36"/>
      <w:lang w:val="en-US"/>
    </w:rPr>
  </w:style>
  <w:style w:type="numbering" w:customStyle="1" w:styleId="Numbered">
    <w:name w:val="Numbered"/>
    <w:pPr>
      <w:numPr>
        <w:numId w:val="4"/>
      </w:numPr>
    </w:pPr>
  </w:style>
  <w:style w:type="paragraph" w:styleId="Header">
    <w:name w:val="header"/>
    <w:basedOn w:val="Normal"/>
    <w:link w:val="HeaderChar"/>
    <w:uiPriority w:val="99"/>
    <w:unhideWhenUsed/>
    <w:rsid w:val="00837233"/>
    <w:pPr>
      <w:tabs>
        <w:tab w:val="center" w:pos="4680"/>
        <w:tab w:val="right" w:pos="9360"/>
      </w:tabs>
    </w:pPr>
    <w:rPr>
      <w:rFonts w:eastAsia="Arial Unicode MS"/>
      <w:lang w:val="en-US"/>
    </w:rPr>
  </w:style>
  <w:style w:type="character" w:customStyle="1" w:styleId="HeaderChar">
    <w:name w:val="Header Char"/>
    <w:basedOn w:val="DefaultParagraphFont"/>
    <w:link w:val="Header"/>
    <w:uiPriority w:val="99"/>
    <w:rsid w:val="00837233"/>
    <w:rPr>
      <w:sz w:val="24"/>
      <w:szCs w:val="24"/>
      <w:lang w:val="en-US" w:eastAsia="en-US"/>
    </w:rPr>
  </w:style>
  <w:style w:type="paragraph" w:styleId="Footer">
    <w:name w:val="footer"/>
    <w:basedOn w:val="Normal"/>
    <w:link w:val="FooterChar"/>
    <w:uiPriority w:val="99"/>
    <w:unhideWhenUsed/>
    <w:rsid w:val="00837233"/>
    <w:pPr>
      <w:tabs>
        <w:tab w:val="center" w:pos="4680"/>
        <w:tab w:val="right" w:pos="9360"/>
      </w:tabs>
    </w:pPr>
    <w:rPr>
      <w:rFonts w:eastAsia="Arial Unicode MS"/>
      <w:lang w:val="en-US"/>
    </w:rPr>
  </w:style>
  <w:style w:type="character" w:customStyle="1" w:styleId="FooterChar">
    <w:name w:val="Footer Char"/>
    <w:basedOn w:val="DefaultParagraphFont"/>
    <w:link w:val="Footer"/>
    <w:uiPriority w:val="99"/>
    <w:rsid w:val="00837233"/>
    <w:rPr>
      <w:sz w:val="24"/>
      <w:szCs w:val="24"/>
      <w:lang w:val="en-US" w:eastAsia="en-US"/>
    </w:rPr>
  </w:style>
  <w:style w:type="paragraph" w:styleId="BalloonText">
    <w:name w:val="Balloon Text"/>
    <w:basedOn w:val="Normal"/>
    <w:link w:val="BalloonTextChar"/>
    <w:uiPriority w:val="99"/>
    <w:semiHidden/>
    <w:unhideWhenUsed/>
    <w:rsid w:val="00837233"/>
    <w:rPr>
      <w:sz w:val="18"/>
      <w:szCs w:val="18"/>
    </w:rPr>
  </w:style>
  <w:style w:type="character" w:customStyle="1" w:styleId="BalloonTextChar">
    <w:name w:val="Balloon Text Char"/>
    <w:basedOn w:val="DefaultParagraphFont"/>
    <w:link w:val="BalloonText"/>
    <w:uiPriority w:val="99"/>
    <w:semiHidden/>
    <w:rsid w:val="00837233"/>
    <w:rPr>
      <w:sz w:val="18"/>
      <w:szCs w:val="18"/>
      <w:lang w:val="en-US" w:eastAsia="en-US"/>
    </w:rPr>
  </w:style>
  <w:style w:type="character" w:styleId="PlaceholderText">
    <w:name w:val="Placeholder Text"/>
    <w:basedOn w:val="DefaultParagraphFont"/>
    <w:uiPriority w:val="99"/>
    <w:semiHidden/>
    <w:rsid w:val="009750FD"/>
    <w:rPr>
      <w:color w:val="808080"/>
    </w:rPr>
  </w:style>
  <w:style w:type="character" w:styleId="FollowedHyperlink">
    <w:name w:val="FollowedHyperlink"/>
    <w:basedOn w:val="DefaultParagraphFont"/>
    <w:uiPriority w:val="99"/>
    <w:semiHidden/>
    <w:unhideWhenUsed/>
    <w:rsid w:val="00FC7C0F"/>
    <w:rPr>
      <w:color w:val="FF00FF" w:themeColor="followedHyperlink"/>
      <w:u w:val="single"/>
    </w:rPr>
  </w:style>
  <w:style w:type="paragraph" w:styleId="ListParagraph">
    <w:name w:val="List Paragraph"/>
    <w:basedOn w:val="Normal"/>
    <w:uiPriority w:val="34"/>
    <w:qFormat/>
    <w:rsid w:val="00260AB3"/>
    <w:pPr>
      <w:ind w:left="720"/>
      <w:contextualSpacing/>
    </w:pPr>
    <w:rPr>
      <w:rFonts w:eastAsia="Arial Unicode MS"/>
      <w:lang w:val="en-US"/>
    </w:rPr>
  </w:style>
  <w:style w:type="paragraph" w:customStyle="1" w:styleId="c16">
    <w:name w:val="c16"/>
    <w:basedOn w:val="Normal"/>
    <w:rsid w:val="00FF5DC2"/>
    <w:pPr>
      <w:spacing w:before="100" w:beforeAutospacing="1" w:after="100" w:afterAutospacing="1"/>
    </w:pPr>
    <w:rPr>
      <w:rFonts w:eastAsia="Arial Unicode MS"/>
      <w:lang w:val="en-US"/>
    </w:rPr>
  </w:style>
  <w:style w:type="character" w:customStyle="1" w:styleId="c8">
    <w:name w:val="c8"/>
    <w:basedOn w:val="DefaultParagraphFont"/>
    <w:rsid w:val="00FF5DC2"/>
  </w:style>
  <w:style w:type="character" w:customStyle="1" w:styleId="c0">
    <w:name w:val="c0"/>
    <w:basedOn w:val="DefaultParagraphFont"/>
    <w:rsid w:val="00FF5DC2"/>
  </w:style>
  <w:style w:type="character" w:customStyle="1" w:styleId="c5">
    <w:name w:val="c5"/>
    <w:basedOn w:val="DefaultParagraphFont"/>
    <w:rsid w:val="00FF5DC2"/>
  </w:style>
  <w:style w:type="character" w:customStyle="1" w:styleId="Heading2Char">
    <w:name w:val="Heading 2 Char"/>
    <w:basedOn w:val="DefaultParagraphFont"/>
    <w:link w:val="Heading2"/>
    <w:uiPriority w:val="9"/>
    <w:rsid w:val="0065348C"/>
    <w:rPr>
      <w:b/>
      <w:bCs/>
      <w:sz w:val="36"/>
      <w:szCs w:val="36"/>
      <w:bdr w:val="none" w:sz="0" w:space="0" w:color="auto"/>
      <w:lang w:val="en-US"/>
    </w:rPr>
  </w:style>
  <w:style w:type="character" w:customStyle="1" w:styleId="c9">
    <w:name w:val="c9"/>
    <w:basedOn w:val="DefaultParagraphFont"/>
    <w:rsid w:val="0065348C"/>
  </w:style>
  <w:style w:type="character" w:customStyle="1" w:styleId="Heading1Char">
    <w:name w:val="Heading 1 Char"/>
    <w:basedOn w:val="DefaultParagraphFont"/>
    <w:link w:val="Heading1"/>
    <w:uiPriority w:val="9"/>
    <w:rsid w:val="000E5748"/>
    <w:rPr>
      <w:rFonts w:asciiTheme="majorHAnsi" w:eastAsiaTheme="majorEastAsia" w:hAnsiTheme="majorHAnsi" w:cstheme="majorBidi"/>
      <w:color w:val="0079BF" w:themeColor="accent1" w:themeShade="BF"/>
      <w:sz w:val="32"/>
      <w:szCs w:val="32"/>
      <w:bdr w:val="none" w:sz="0" w:space="0" w:color="auto"/>
      <w:lang w:val="en-US"/>
    </w:rPr>
  </w:style>
  <w:style w:type="character" w:styleId="UnresolvedMention">
    <w:name w:val="Unresolved Mention"/>
    <w:basedOn w:val="DefaultParagraphFont"/>
    <w:uiPriority w:val="99"/>
    <w:rsid w:val="0028203B"/>
    <w:rPr>
      <w:color w:val="605E5C"/>
      <w:shd w:val="clear" w:color="auto" w:fill="E1DFDD"/>
    </w:rPr>
  </w:style>
  <w:style w:type="character" w:styleId="Strong">
    <w:name w:val="Strong"/>
    <w:basedOn w:val="DefaultParagraphFont"/>
    <w:uiPriority w:val="22"/>
    <w:qFormat/>
    <w:rsid w:val="00A85A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5945">
      <w:bodyDiv w:val="1"/>
      <w:marLeft w:val="0"/>
      <w:marRight w:val="0"/>
      <w:marTop w:val="0"/>
      <w:marBottom w:val="0"/>
      <w:divBdr>
        <w:top w:val="none" w:sz="0" w:space="0" w:color="auto"/>
        <w:left w:val="none" w:sz="0" w:space="0" w:color="auto"/>
        <w:bottom w:val="none" w:sz="0" w:space="0" w:color="auto"/>
        <w:right w:val="none" w:sz="0" w:space="0" w:color="auto"/>
      </w:divBdr>
    </w:div>
    <w:div w:id="36779362">
      <w:bodyDiv w:val="1"/>
      <w:marLeft w:val="0"/>
      <w:marRight w:val="0"/>
      <w:marTop w:val="0"/>
      <w:marBottom w:val="0"/>
      <w:divBdr>
        <w:top w:val="none" w:sz="0" w:space="0" w:color="auto"/>
        <w:left w:val="none" w:sz="0" w:space="0" w:color="auto"/>
        <w:bottom w:val="none" w:sz="0" w:space="0" w:color="auto"/>
        <w:right w:val="none" w:sz="0" w:space="0" w:color="auto"/>
      </w:divBdr>
    </w:div>
    <w:div w:id="55788754">
      <w:bodyDiv w:val="1"/>
      <w:marLeft w:val="0"/>
      <w:marRight w:val="0"/>
      <w:marTop w:val="0"/>
      <w:marBottom w:val="0"/>
      <w:divBdr>
        <w:top w:val="none" w:sz="0" w:space="0" w:color="auto"/>
        <w:left w:val="none" w:sz="0" w:space="0" w:color="auto"/>
        <w:bottom w:val="none" w:sz="0" w:space="0" w:color="auto"/>
        <w:right w:val="none" w:sz="0" w:space="0" w:color="auto"/>
      </w:divBdr>
    </w:div>
    <w:div w:id="92093995">
      <w:bodyDiv w:val="1"/>
      <w:marLeft w:val="0"/>
      <w:marRight w:val="0"/>
      <w:marTop w:val="0"/>
      <w:marBottom w:val="0"/>
      <w:divBdr>
        <w:top w:val="none" w:sz="0" w:space="0" w:color="auto"/>
        <w:left w:val="none" w:sz="0" w:space="0" w:color="auto"/>
        <w:bottom w:val="none" w:sz="0" w:space="0" w:color="auto"/>
        <w:right w:val="none" w:sz="0" w:space="0" w:color="auto"/>
      </w:divBdr>
    </w:div>
    <w:div w:id="98454077">
      <w:bodyDiv w:val="1"/>
      <w:marLeft w:val="0"/>
      <w:marRight w:val="0"/>
      <w:marTop w:val="0"/>
      <w:marBottom w:val="0"/>
      <w:divBdr>
        <w:top w:val="none" w:sz="0" w:space="0" w:color="auto"/>
        <w:left w:val="none" w:sz="0" w:space="0" w:color="auto"/>
        <w:bottom w:val="none" w:sz="0" w:space="0" w:color="auto"/>
        <w:right w:val="none" w:sz="0" w:space="0" w:color="auto"/>
      </w:divBdr>
    </w:div>
    <w:div w:id="133716430">
      <w:bodyDiv w:val="1"/>
      <w:marLeft w:val="0"/>
      <w:marRight w:val="0"/>
      <w:marTop w:val="0"/>
      <w:marBottom w:val="0"/>
      <w:divBdr>
        <w:top w:val="none" w:sz="0" w:space="0" w:color="auto"/>
        <w:left w:val="none" w:sz="0" w:space="0" w:color="auto"/>
        <w:bottom w:val="none" w:sz="0" w:space="0" w:color="auto"/>
        <w:right w:val="none" w:sz="0" w:space="0" w:color="auto"/>
      </w:divBdr>
    </w:div>
    <w:div w:id="191917995">
      <w:bodyDiv w:val="1"/>
      <w:marLeft w:val="0"/>
      <w:marRight w:val="0"/>
      <w:marTop w:val="0"/>
      <w:marBottom w:val="0"/>
      <w:divBdr>
        <w:top w:val="none" w:sz="0" w:space="0" w:color="auto"/>
        <w:left w:val="none" w:sz="0" w:space="0" w:color="auto"/>
        <w:bottom w:val="none" w:sz="0" w:space="0" w:color="auto"/>
        <w:right w:val="none" w:sz="0" w:space="0" w:color="auto"/>
      </w:divBdr>
    </w:div>
    <w:div w:id="198709008">
      <w:bodyDiv w:val="1"/>
      <w:marLeft w:val="0"/>
      <w:marRight w:val="0"/>
      <w:marTop w:val="0"/>
      <w:marBottom w:val="0"/>
      <w:divBdr>
        <w:top w:val="none" w:sz="0" w:space="0" w:color="auto"/>
        <w:left w:val="none" w:sz="0" w:space="0" w:color="auto"/>
        <w:bottom w:val="none" w:sz="0" w:space="0" w:color="auto"/>
        <w:right w:val="none" w:sz="0" w:space="0" w:color="auto"/>
      </w:divBdr>
    </w:div>
    <w:div w:id="224535285">
      <w:bodyDiv w:val="1"/>
      <w:marLeft w:val="0"/>
      <w:marRight w:val="0"/>
      <w:marTop w:val="0"/>
      <w:marBottom w:val="0"/>
      <w:divBdr>
        <w:top w:val="none" w:sz="0" w:space="0" w:color="auto"/>
        <w:left w:val="none" w:sz="0" w:space="0" w:color="auto"/>
        <w:bottom w:val="none" w:sz="0" w:space="0" w:color="auto"/>
        <w:right w:val="none" w:sz="0" w:space="0" w:color="auto"/>
      </w:divBdr>
      <w:divsChild>
        <w:div w:id="12445599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5923927">
              <w:marLeft w:val="0"/>
              <w:marRight w:val="0"/>
              <w:marTop w:val="0"/>
              <w:marBottom w:val="0"/>
              <w:divBdr>
                <w:top w:val="none" w:sz="0" w:space="0" w:color="auto"/>
                <w:left w:val="none" w:sz="0" w:space="0" w:color="auto"/>
                <w:bottom w:val="none" w:sz="0" w:space="0" w:color="auto"/>
                <w:right w:val="none" w:sz="0" w:space="0" w:color="auto"/>
              </w:divBdr>
              <w:divsChild>
                <w:div w:id="1632128422">
                  <w:marLeft w:val="0"/>
                  <w:marRight w:val="0"/>
                  <w:marTop w:val="0"/>
                  <w:marBottom w:val="0"/>
                  <w:divBdr>
                    <w:top w:val="none" w:sz="0" w:space="0" w:color="auto"/>
                    <w:left w:val="none" w:sz="0" w:space="0" w:color="auto"/>
                    <w:bottom w:val="none" w:sz="0" w:space="0" w:color="auto"/>
                    <w:right w:val="none" w:sz="0" w:space="0" w:color="auto"/>
                  </w:divBdr>
                  <w:divsChild>
                    <w:div w:id="77551767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25177472">
                          <w:marLeft w:val="0"/>
                          <w:marRight w:val="0"/>
                          <w:marTop w:val="0"/>
                          <w:marBottom w:val="0"/>
                          <w:divBdr>
                            <w:top w:val="none" w:sz="0" w:space="0" w:color="auto"/>
                            <w:left w:val="none" w:sz="0" w:space="0" w:color="auto"/>
                            <w:bottom w:val="none" w:sz="0" w:space="0" w:color="auto"/>
                            <w:right w:val="none" w:sz="0" w:space="0" w:color="auto"/>
                          </w:divBdr>
                          <w:divsChild>
                            <w:div w:id="1988125532">
                              <w:marLeft w:val="0"/>
                              <w:marRight w:val="0"/>
                              <w:marTop w:val="0"/>
                              <w:marBottom w:val="0"/>
                              <w:divBdr>
                                <w:top w:val="none" w:sz="0" w:space="0" w:color="auto"/>
                                <w:left w:val="none" w:sz="0" w:space="0" w:color="auto"/>
                                <w:bottom w:val="none" w:sz="0" w:space="0" w:color="auto"/>
                                <w:right w:val="none" w:sz="0" w:space="0" w:color="auto"/>
                              </w:divBdr>
                              <w:divsChild>
                                <w:div w:id="9529087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0034379">
                                      <w:marLeft w:val="0"/>
                                      <w:marRight w:val="0"/>
                                      <w:marTop w:val="0"/>
                                      <w:marBottom w:val="0"/>
                                      <w:divBdr>
                                        <w:top w:val="none" w:sz="0" w:space="0" w:color="auto"/>
                                        <w:left w:val="none" w:sz="0" w:space="0" w:color="auto"/>
                                        <w:bottom w:val="none" w:sz="0" w:space="0" w:color="auto"/>
                                        <w:right w:val="none" w:sz="0" w:space="0" w:color="auto"/>
                                      </w:divBdr>
                                      <w:divsChild>
                                        <w:div w:id="1664746515">
                                          <w:marLeft w:val="0"/>
                                          <w:marRight w:val="0"/>
                                          <w:marTop w:val="0"/>
                                          <w:marBottom w:val="0"/>
                                          <w:divBdr>
                                            <w:top w:val="none" w:sz="0" w:space="0" w:color="auto"/>
                                            <w:left w:val="none" w:sz="0" w:space="0" w:color="auto"/>
                                            <w:bottom w:val="none" w:sz="0" w:space="0" w:color="auto"/>
                                            <w:right w:val="none" w:sz="0" w:space="0" w:color="auto"/>
                                          </w:divBdr>
                                          <w:divsChild>
                                            <w:div w:id="80505398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84037690">
                                                  <w:marLeft w:val="0"/>
                                                  <w:marRight w:val="0"/>
                                                  <w:marTop w:val="0"/>
                                                  <w:marBottom w:val="0"/>
                                                  <w:divBdr>
                                                    <w:top w:val="none" w:sz="0" w:space="0" w:color="auto"/>
                                                    <w:left w:val="none" w:sz="0" w:space="0" w:color="auto"/>
                                                    <w:bottom w:val="none" w:sz="0" w:space="0" w:color="auto"/>
                                                    <w:right w:val="none" w:sz="0" w:space="0" w:color="auto"/>
                                                  </w:divBdr>
                                                  <w:divsChild>
                                                    <w:div w:id="181163076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08497314">
                                                          <w:marLeft w:val="0"/>
                                                          <w:marRight w:val="0"/>
                                                          <w:marTop w:val="0"/>
                                                          <w:marBottom w:val="0"/>
                                                          <w:divBdr>
                                                            <w:top w:val="none" w:sz="0" w:space="0" w:color="auto"/>
                                                            <w:left w:val="none" w:sz="0" w:space="0" w:color="auto"/>
                                                            <w:bottom w:val="none" w:sz="0" w:space="0" w:color="auto"/>
                                                            <w:right w:val="none" w:sz="0" w:space="0" w:color="auto"/>
                                                          </w:divBdr>
                                                          <w:divsChild>
                                                            <w:div w:id="448862063">
                                                              <w:marLeft w:val="0"/>
                                                              <w:marRight w:val="0"/>
                                                              <w:marTop w:val="0"/>
                                                              <w:marBottom w:val="0"/>
                                                              <w:divBdr>
                                                                <w:top w:val="none" w:sz="0" w:space="0" w:color="auto"/>
                                                                <w:left w:val="none" w:sz="0" w:space="0" w:color="auto"/>
                                                                <w:bottom w:val="none" w:sz="0" w:space="0" w:color="auto"/>
                                                                <w:right w:val="none" w:sz="0" w:space="0" w:color="auto"/>
                                                              </w:divBdr>
                                                              <w:divsChild>
                                                                <w:div w:id="250479373">
                                                                  <w:marLeft w:val="0"/>
                                                                  <w:marRight w:val="0"/>
                                                                  <w:marTop w:val="0"/>
                                                                  <w:marBottom w:val="0"/>
                                                                  <w:divBdr>
                                                                    <w:top w:val="none" w:sz="0" w:space="0" w:color="auto"/>
                                                                    <w:left w:val="none" w:sz="0" w:space="0" w:color="auto"/>
                                                                    <w:bottom w:val="none" w:sz="0" w:space="0" w:color="auto"/>
                                                                    <w:right w:val="none" w:sz="0" w:space="0" w:color="auto"/>
                                                                  </w:divBdr>
                                                                  <w:divsChild>
                                                                    <w:div w:id="544415867">
                                                                      <w:marLeft w:val="0"/>
                                                                      <w:marRight w:val="0"/>
                                                                      <w:marTop w:val="0"/>
                                                                      <w:marBottom w:val="0"/>
                                                                      <w:divBdr>
                                                                        <w:top w:val="none" w:sz="0" w:space="0" w:color="auto"/>
                                                                        <w:left w:val="none" w:sz="0" w:space="0" w:color="auto"/>
                                                                        <w:bottom w:val="none" w:sz="0" w:space="0" w:color="auto"/>
                                                                        <w:right w:val="none" w:sz="0" w:space="0" w:color="auto"/>
                                                                      </w:divBdr>
                                                                      <w:divsChild>
                                                                        <w:div w:id="21464659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1028488">
                                                                              <w:marLeft w:val="0"/>
                                                                              <w:marRight w:val="0"/>
                                                                              <w:marTop w:val="0"/>
                                                                              <w:marBottom w:val="0"/>
                                                                              <w:divBdr>
                                                                                <w:top w:val="none" w:sz="0" w:space="0" w:color="auto"/>
                                                                                <w:left w:val="none" w:sz="0" w:space="0" w:color="auto"/>
                                                                                <w:bottom w:val="none" w:sz="0" w:space="0" w:color="auto"/>
                                                                                <w:right w:val="none" w:sz="0" w:space="0" w:color="auto"/>
                                                                              </w:divBdr>
                                                                              <w:divsChild>
                                                                                <w:div w:id="979190461">
                                                                                  <w:marLeft w:val="0"/>
                                                                                  <w:marRight w:val="0"/>
                                                                                  <w:marTop w:val="0"/>
                                                                                  <w:marBottom w:val="0"/>
                                                                                  <w:divBdr>
                                                                                    <w:top w:val="none" w:sz="0" w:space="0" w:color="auto"/>
                                                                                    <w:left w:val="none" w:sz="0" w:space="0" w:color="auto"/>
                                                                                    <w:bottom w:val="none" w:sz="0" w:space="0" w:color="auto"/>
                                                                                    <w:right w:val="none" w:sz="0" w:space="0" w:color="auto"/>
                                                                                  </w:divBdr>
                                                                                  <w:divsChild>
                                                                                    <w:div w:id="114728616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55079054">
                                                                                          <w:marLeft w:val="0"/>
                                                                                          <w:marRight w:val="0"/>
                                                                                          <w:marTop w:val="0"/>
                                                                                          <w:marBottom w:val="0"/>
                                                                                          <w:divBdr>
                                                                                            <w:top w:val="none" w:sz="0" w:space="0" w:color="auto"/>
                                                                                            <w:left w:val="none" w:sz="0" w:space="0" w:color="auto"/>
                                                                                            <w:bottom w:val="none" w:sz="0" w:space="0" w:color="auto"/>
                                                                                            <w:right w:val="none" w:sz="0" w:space="0" w:color="auto"/>
                                                                                          </w:divBdr>
                                                                                          <w:divsChild>
                                                                                            <w:div w:id="1139834713">
                                                                                              <w:marLeft w:val="0"/>
                                                                                              <w:marRight w:val="0"/>
                                                                                              <w:marTop w:val="0"/>
                                                                                              <w:marBottom w:val="0"/>
                                                                                              <w:divBdr>
                                                                                                <w:top w:val="none" w:sz="0" w:space="0" w:color="auto"/>
                                                                                                <w:left w:val="none" w:sz="0" w:space="0" w:color="auto"/>
                                                                                                <w:bottom w:val="none" w:sz="0" w:space="0" w:color="auto"/>
                                                                                                <w:right w:val="none" w:sz="0" w:space="0" w:color="auto"/>
                                                                                              </w:divBdr>
                                                                                              <w:divsChild>
                                                                                                <w:div w:id="1148009751">
                                                                                                  <w:marLeft w:val="0"/>
                                                                                                  <w:marRight w:val="0"/>
                                                                                                  <w:marTop w:val="0"/>
                                                                                                  <w:marBottom w:val="0"/>
                                                                                                  <w:divBdr>
                                                                                                    <w:top w:val="none" w:sz="0" w:space="0" w:color="auto"/>
                                                                                                    <w:left w:val="none" w:sz="0" w:space="0" w:color="auto"/>
                                                                                                    <w:bottom w:val="none" w:sz="0" w:space="0" w:color="auto"/>
                                                                                                    <w:right w:val="none" w:sz="0" w:space="0" w:color="auto"/>
                                                                                                  </w:divBdr>
                                                                                                  <w:divsChild>
                                                                                                    <w:div w:id="18091286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4350007">
                                                                                                          <w:marLeft w:val="0"/>
                                                                                                          <w:marRight w:val="0"/>
                                                                                                          <w:marTop w:val="0"/>
                                                                                                          <w:marBottom w:val="0"/>
                                                                                                          <w:divBdr>
                                                                                                            <w:top w:val="none" w:sz="0" w:space="0" w:color="auto"/>
                                                                                                            <w:left w:val="none" w:sz="0" w:space="0" w:color="auto"/>
                                                                                                            <w:bottom w:val="none" w:sz="0" w:space="0" w:color="auto"/>
                                                                                                            <w:right w:val="none" w:sz="0" w:space="0" w:color="auto"/>
                                                                                                          </w:divBdr>
                                                                                                          <w:divsChild>
                                                                                                            <w:div w:id="326203777">
                                                                                                              <w:marLeft w:val="0"/>
                                                                                                              <w:marRight w:val="0"/>
                                                                                                              <w:marTop w:val="0"/>
                                                                                                              <w:marBottom w:val="0"/>
                                                                                                              <w:divBdr>
                                                                                                                <w:top w:val="none" w:sz="0" w:space="0" w:color="auto"/>
                                                                                                                <w:left w:val="none" w:sz="0" w:space="0" w:color="auto"/>
                                                                                                                <w:bottom w:val="none" w:sz="0" w:space="0" w:color="auto"/>
                                                                                                                <w:right w:val="none" w:sz="0" w:space="0" w:color="auto"/>
                                                                                                              </w:divBdr>
                                                                                                              <w:divsChild>
                                                                                                                <w:div w:id="5497297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53608534">
                                                                                                                      <w:marLeft w:val="0"/>
                                                                                                                      <w:marRight w:val="0"/>
                                                                                                                      <w:marTop w:val="0"/>
                                                                                                                      <w:marBottom w:val="0"/>
                                                                                                                      <w:divBdr>
                                                                                                                        <w:top w:val="none" w:sz="0" w:space="0" w:color="auto"/>
                                                                                                                        <w:left w:val="none" w:sz="0" w:space="0" w:color="auto"/>
                                                                                                                        <w:bottom w:val="none" w:sz="0" w:space="0" w:color="auto"/>
                                                                                                                        <w:right w:val="none" w:sz="0" w:space="0" w:color="auto"/>
                                                                                                                      </w:divBdr>
                                                                                                                      <w:divsChild>
                                                                                                                        <w:div w:id="171954442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63355230">
                                                                                                                              <w:marLeft w:val="0"/>
                                                                                                                              <w:marRight w:val="0"/>
                                                                                                                              <w:marTop w:val="0"/>
                                                                                                                              <w:marBottom w:val="0"/>
                                                                                                                              <w:divBdr>
                                                                                                                                <w:top w:val="none" w:sz="0" w:space="0" w:color="auto"/>
                                                                                                                                <w:left w:val="none" w:sz="0" w:space="0" w:color="auto"/>
                                                                                                                                <w:bottom w:val="none" w:sz="0" w:space="0" w:color="auto"/>
                                                                                                                                <w:right w:val="none" w:sz="0" w:space="0" w:color="auto"/>
                                                                                                                              </w:divBdr>
                                                                                                                              <w:divsChild>
                                                                                                                                <w:div w:id="180122029">
                                                                                                                                  <w:marLeft w:val="0"/>
                                                                                                                                  <w:marRight w:val="0"/>
                                                                                                                                  <w:marTop w:val="0"/>
                                                                                                                                  <w:marBottom w:val="0"/>
                                                                                                                                  <w:divBdr>
                                                                                                                                    <w:top w:val="none" w:sz="0" w:space="0" w:color="auto"/>
                                                                                                                                    <w:left w:val="none" w:sz="0" w:space="0" w:color="auto"/>
                                                                                                                                    <w:bottom w:val="none" w:sz="0" w:space="0" w:color="auto"/>
                                                                                                                                    <w:right w:val="none" w:sz="0" w:space="0" w:color="auto"/>
                                                                                                                                  </w:divBdr>
                                                                                                                                  <w:divsChild>
                                                                                                                                    <w:div w:id="14218286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1788390">
                                                                                                                                          <w:marLeft w:val="0"/>
                                                                                                                                          <w:marRight w:val="0"/>
                                                                                                                                          <w:marTop w:val="0"/>
                                                                                                                                          <w:marBottom w:val="0"/>
                                                                                                                                          <w:divBdr>
                                                                                                                                            <w:top w:val="none" w:sz="0" w:space="0" w:color="auto"/>
                                                                                                                                            <w:left w:val="none" w:sz="0" w:space="0" w:color="auto"/>
                                                                                                                                            <w:bottom w:val="none" w:sz="0" w:space="0" w:color="auto"/>
                                                                                                                                            <w:right w:val="none" w:sz="0" w:space="0" w:color="auto"/>
                                                                                                                                          </w:divBdr>
                                                                                                                                          <w:divsChild>
                                                                                                                                            <w:div w:id="1056783253">
                                                                                                                                              <w:marLeft w:val="0"/>
                                                                                                                                              <w:marRight w:val="0"/>
                                                                                                                                              <w:marTop w:val="0"/>
                                                                                                                                              <w:marBottom w:val="0"/>
                                                                                                                                              <w:divBdr>
                                                                                                                                                <w:top w:val="none" w:sz="0" w:space="0" w:color="auto"/>
                                                                                                                                                <w:left w:val="none" w:sz="0" w:space="0" w:color="auto"/>
                                                                                                                                                <w:bottom w:val="none" w:sz="0" w:space="0" w:color="auto"/>
                                                                                                                                                <w:right w:val="none" w:sz="0" w:space="0" w:color="auto"/>
                                                                                                                                              </w:divBdr>
                                                                                                                                              <w:divsChild>
                                                                                                                                                <w:div w:id="148840004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93521630">
                                                                                                                                                      <w:marLeft w:val="0"/>
                                                                                                                                                      <w:marRight w:val="0"/>
                                                                                                                                                      <w:marTop w:val="0"/>
                                                                                                                                                      <w:marBottom w:val="0"/>
                                                                                                                                                      <w:divBdr>
                                                                                                                                                        <w:top w:val="none" w:sz="0" w:space="0" w:color="auto"/>
                                                                                                                                                        <w:left w:val="none" w:sz="0" w:space="0" w:color="auto"/>
                                                                                                                                                        <w:bottom w:val="none" w:sz="0" w:space="0" w:color="auto"/>
                                                                                                                                                        <w:right w:val="none" w:sz="0" w:space="0" w:color="auto"/>
                                                                                                                                                      </w:divBdr>
                                                                                                                                                      <w:divsChild>
                                                                                                                                                        <w:div w:id="42095093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69738057">
                                                                                                                                                              <w:marLeft w:val="0"/>
                                                                                                                                                              <w:marRight w:val="0"/>
                                                                                                                                                              <w:marTop w:val="0"/>
                                                                                                                                                              <w:marBottom w:val="0"/>
                                                                                                                                                              <w:divBdr>
                                                                                                                                                                <w:top w:val="none" w:sz="0" w:space="0" w:color="auto"/>
                                                                                                                                                                <w:left w:val="none" w:sz="0" w:space="0" w:color="auto"/>
                                                                                                                                                                <w:bottom w:val="none" w:sz="0" w:space="0" w:color="auto"/>
                                                                                                                                                                <w:right w:val="none" w:sz="0" w:space="0" w:color="auto"/>
                                                                                                                                                              </w:divBdr>
                                                                                                                                                              <w:divsChild>
                                                                                                                                                                <w:div w:id="555943494">
                                                                                                                                                                  <w:marLeft w:val="0"/>
                                                                                                                                                                  <w:marRight w:val="0"/>
                                                                                                                                                                  <w:marTop w:val="0"/>
                                                                                                                                                                  <w:marBottom w:val="0"/>
                                                                                                                                                                  <w:divBdr>
                                                                                                                                                                    <w:top w:val="none" w:sz="0" w:space="0" w:color="auto"/>
                                                                                                                                                                    <w:left w:val="none" w:sz="0" w:space="0" w:color="auto"/>
                                                                                                                                                                    <w:bottom w:val="none" w:sz="0" w:space="0" w:color="auto"/>
                                                                                                                                                                    <w:right w:val="none" w:sz="0" w:space="0" w:color="auto"/>
                                                                                                                                                                  </w:divBdr>
                                                                                                                                                                  <w:divsChild>
                                                                                                                                                                    <w:div w:id="740719449">
                                                                                                                                                                      <w:marLeft w:val="0"/>
                                                                                                                                                                      <w:marRight w:val="0"/>
                                                                                                                                                                      <w:marTop w:val="0"/>
                                                                                                                                                                      <w:marBottom w:val="0"/>
                                                                                                                                                                      <w:divBdr>
                                                                                                                                                                        <w:top w:val="none" w:sz="0" w:space="0" w:color="auto"/>
                                                                                                                                                                        <w:left w:val="none" w:sz="0" w:space="0" w:color="auto"/>
                                                                                                                                                                        <w:bottom w:val="none" w:sz="0" w:space="0" w:color="auto"/>
                                                                                                                                                                        <w:right w:val="none" w:sz="0" w:space="0" w:color="auto"/>
                                                                                                                                                                      </w:divBdr>
                                                                                                                                                                      <w:divsChild>
                                                                                                                                                                        <w:div w:id="1814061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7325115">
                                                                                                                                                                              <w:marLeft w:val="0"/>
                                                                                                                                                                              <w:marRight w:val="0"/>
                                                                                                                                                                              <w:marTop w:val="0"/>
                                                                                                                                                                              <w:marBottom w:val="0"/>
                                                                                                                                                                              <w:divBdr>
                                                                                                                                                                                <w:top w:val="none" w:sz="0" w:space="0" w:color="auto"/>
                                                                                                                                                                                <w:left w:val="none" w:sz="0" w:space="0" w:color="auto"/>
                                                                                                                                                                                <w:bottom w:val="none" w:sz="0" w:space="0" w:color="auto"/>
                                                                                                                                                                                <w:right w:val="none" w:sz="0" w:space="0" w:color="auto"/>
                                                                                                                                                                              </w:divBdr>
                                                                                                                                                                              <w:divsChild>
                                                                                                                                                                                <w:div w:id="1715226402">
                                                                                                                                                                                  <w:marLeft w:val="0"/>
                                                                                                                                                                                  <w:marRight w:val="0"/>
                                                                                                                                                                                  <w:marTop w:val="0"/>
                                                                                                                                                                                  <w:marBottom w:val="0"/>
                                                                                                                                                                                  <w:divBdr>
                                                                                                                                                                                    <w:top w:val="none" w:sz="0" w:space="0" w:color="auto"/>
                                                                                                                                                                                    <w:left w:val="none" w:sz="0" w:space="0" w:color="auto"/>
                                                                                                                                                                                    <w:bottom w:val="none" w:sz="0" w:space="0" w:color="auto"/>
                                                                                                                                                                                    <w:right w:val="none" w:sz="0" w:space="0" w:color="auto"/>
                                                                                                                                                                                  </w:divBdr>
                                                                                                                                                                                  <w:divsChild>
                                                                                                                                                                                    <w:div w:id="37770387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17270696">
                                                                                                                                                                                          <w:marLeft w:val="0"/>
                                                                                                                                                                                          <w:marRight w:val="0"/>
                                                                                                                                                                                          <w:marTop w:val="0"/>
                                                                                                                                                                                          <w:marBottom w:val="0"/>
                                                                                                                                                                                          <w:divBdr>
                                                                                                                                                                                            <w:top w:val="none" w:sz="0" w:space="0" w:color="auto"/>
                                                                                                                                                                                            <w:left w:val="none" w:sz="0" w:space="0" w:color="auto"/>
                                                                                                                                                                                            <w:bottom w:val="none" w:sz="0" w:space="0" w:color="auto"/>
                                                                                                                                                                                            <w:right w:val="none" w:sz="0" w:space="0" w:color="auto"/>
                                                                                                                                                                                          </w:divBdr>
                                                                                                                                                                                          <w:divsChild>
                                                                                                                                                                                            <w:div w:id="102062302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10863090">
                                                                                                                                                                                                  <w:marLeft w:val="0"/>
                                                                                                                                                                                                  <w:marRight w:val="0"/>
                                                                                                                                                                                                  <w:marTop w:val="0"/>
                                                                                                                                                                                                  <w:marBottom w:val="0"/>
                                                                                                                                                                                                  <w:divBdr>
                                                                                                                                                                                                    <w:top w:val="none" w:sz="0" w:space="0" w:color="auto"/>
                                                                                                                                                                                                    <w:left w:val="none" w:sz="0" w:space="0" w:color="auto"/>
                                                                                                                                                                                                    <w:bottom w:val="none" w:sz="0" w:space="0" w:color="auto"/>
                                                                                                                                                                                                    <w:right w:val="none" w:sz="0" w:space="0" w:color="auto"/>
                                                                                                                                                                                                  </w:divBdr>
                                                                                                                                                                                                  <w:divsChild>
                                                                                                                                                                                                    <w:div w:id="69796779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42721025">
                                                                                                                                                                                                          <w:marLeft w:val="0"/>
                                                                                                                                                                                                          <w:marRight w:val="0"/>
                                                                                                                                                                                                          <w:marTop w:val="0"/>
                                                                                                                                                                                                          <w:marBottom w:val="0"/>
                                                                                                                                                                                                          <w:divBdr>
                                                                                                                                                                                                            <w:top w:val="none" w:sz="0" w:space="0" w:color="auto"/>
                                                                                                                                                                                                            <w:left w:val="none" w:sz="0" w:space="0" w:color="auto"/>
                                                                                                                                                                                                            <w:bottom w:val="none" w:sz="0" w:space="0" w:color="auto"/>
                                                                                                                                                                                                            <w:right w:val="none" w:sz="0" w:space="0" w:color="auto"/>
                                                                                                                                                                                                          </w:divBdr>
                                                                                                                                                                                                          <w:divsChild>
                                                                                                                                                                                                            <w:div w:id="116007932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81088577">
                                                                                                                                                                                                                  <w:marLeft w:val="0"/>
                                                                                                                                                                                                                  <w:marRight w:val="0"/>
                                                                                                                                                                                                                  <w:marTop w:val="0"/>
                                                                                                                                                                                                                  <w:marBottom w:val="0"/>
                                                                                                                                                                                                                  <w:divBdr>
                                                                                                                                                                                                                    <w:top w:val="none" w:sz="0" w:space="0" w:color="auto"/>
                                                                                                                                                                                                                    <w:left w:val="none" w:sz="0" w:space="0" w:color="auto"/>
                                                                                                                                                                                                                    <w:bottom w:val="none" w:sz="0" w:space="0" w:color="auto"/>
                                                                                                                                                                                                                    <w:right w:val="none" w:sz="0" w:space="0" w:color="auto"/>
                                                                                                                                                                                                                  </w:divBdr>
                                                                                                                                                                                                                  <w:divsChild>
                                                                                                                                                                                                                    <w:div w:id="188162346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51161373">
                                                                                                                                                                                                                          <w:marLeft w:val="0"/>
                                                                                                                                                                                                                          <w:marRight w:val="0"/>
                                                                                                                                                                                                                          <w:marTop w:val="0"/>
                                                                                                                                                                                                                          <w:marBottom w:val="0"/>
                                                                                                                                                                                                                          <w:divBdr>
                                                                                                                                                                                                                            <w:top w:val="none" w:sz="0" w:space="0" w:color="auto"/>
                                                                                                                                                                                                                            <w:left w:val="none" w:sz="0" w:space="0" w:color="auto"/>
                                                                                                                                                                                                                            <w:bottom w:val="none" w:sz="0" w:space="0" w:color="auto"/>
                                                                                                                                                                                                                            <w:right w:val="none" w:sz="0" w:space="0" w:color="auto"/>
                                                                                                                                                                                                                          </w:divBdr>
                                                                                                                                                                                                                          <w:divsChild>
                                                                                                                                                                                                                            <w:div w:id="1802840140">
                                                                                                                                                                                                                              <w:marLeft w:val="0"/>
                                                                                                                                                                                                                              <w:marRight w:val="0"/>
                                                                                                                                                                                                                              <w:marTop w:val="0"/>
                                                                                                                                                                                                                              <w:marBottom w:val="0"/>
                                                                                                                                                                                                                              <w:divBdr>
                                                                                                                                                                                                                                <w:top w:val="none" w:sz="0" w:space="0" w:color="auto"/>
                                                                                                                                                                                                                                <w:left w:val="none" w:sz="0" w:space="0" w:color="auto"/>
                                                                                                                                                                                                                                <w:bottom w:val="none" w:sz="0" w:space="0" w:color="auto"/>
                                                                                                                                                                                                                                <w:right w:val="none" w:sz="0" w:space="0" w:color="auto"/>
                                                                                                                                                                                                                              </w:divBdr>
                                                                                                                                                                                                                              <w:divsChild>
                                                                                                                                                                                                                                <w:div w:id="20711507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5194150">
                                                                                                                                                                                                                                      <w:marLeft w:val="0"/>
                                                                                                                                                                                                                                      <w:marRight w:val="0"/>
                                                                                                                                                                                                                                      <w:marTop w:val="0"/>
                                                                                                                                                                                                                                      <w:marBottom w:val="0"/>
                                                                                                                                                                                                                                      <w:divBdr>
                                                                                                                                                                                                                                        <w:top w:val="none" w:sz="0" w:space="0" w:color="auto"/>
                                                                                                                                                                                                                                        <w:left w:val="none" w:sz="0" w:space="0" w:color="auto"/>
                                                                                                                                                                                                                                        <w:bottom w:val="none" w:sz="0" w:space="0" w:color="auto"/>
                                                                                                                                                                                                                                        <w:right w:val="none" w:sz="0" w:space="0" w:color="auto"/>
                                                                                                                                                                                                                                      </w:divBdr>
                                                                                                                                                                                                                                      <w:divsChild>
                                                                                                                                                                                                                                        <w:div w:id="40716579">
                                                                                                                                                                                                                                          <w:marLeft w:val="0"/>
                                                                                                                                                                                                                                          <w:marRight w:val="0"/>
                                                                                                                                                                                                                                          <w:marTop w:val="0"/>
                                                                                                                                                                                                                                          <w:marBottom w:val="0"/>
                                                                                                                                                                                                                                          <w:divBdr>
                                                                                                                                                                                                                                            <w:top w:val="none" w:sz="0" w:space="0" w:color="auto"/>
                                                                                                                                                                                                                                            <w:left w:val="none" w:sz="0" w:space="0" w:color="auto"/>
                                                                                                                                                                                                                                            <w:bottom w:val="none" w:sz="0" w:space="0" w:color="auto"/>
                                                                                                                                                                                                                                            <w:right w:val="none" w:sz="0" w:space="0" w:color="auto"/>
                                                                                                                                                                                                                                          </w:divBdr>
                                                                                                                                                                                                                                          <w:divsChild>
                                                                                                                                                                                                                                            <w:div w:id="1440298945">
                                                                                                                                                                                                                                              <w:marLeft w:val="0"/>
                                                                                                                                                                                                                                              <w:marRight w:val="0"/>
                                                                                                                                                                                                                                              <w:marTop w:val="0"/>
                                                                                                                                                                                                                                              <w:marBottom w:val="0"/>
                                                                                                                                                                                                                                              <w:divBdr>
                                                                                                                                                                                                                                                <w:top w:val="none" w:sz="0" w:space="0" w:color="auto"/>
                                                                                                                                                                                                                                                <w:left w:val="none" w:sz="0" w:space="0" w:color="auto"/>
                                                                                                                                                                                                                                                <w:bottom w:val="none" w:sz="0" w:space="0" w:color="auto"/>
                                                                                                                                                                                                                                                <w:right w:val="none" w:sz="0" w:space="0" w:color="auto"/>
                                                                                                                                                                                                                                              </w:divBdr>
                                                                                                                                                                                                                                              <w:divsChild>
                                                                                                                                                                                                                                                <w:div w:id="1724911929">
                                                                                                                                                                                                                                                  <w:marLeft w:val="0"/>
                                                                                                                                                                                                                                                  <w:marRight w:val="0"/>
                                                                                                                                                                                                                                                  <w:marTop w:val="0"/>
                                                                                                                                                                                                                                                  <w:marBottom w:val="0"/>
                                                                                                                                                                                                                                                  <w:divBdr>
                                                                                                                                                                                                                                                    <w:top w:val="none" w:sz="0" w:space="0" w:color="auto"/>
                                                                                                                                                                                                                                                    <w:left w:val="none" w:sz="0" w:space="0" w:color="auto"/>
                                                                                                                                                                                                                                                    <w:bottom w:val="none" w:sz="0" w:space="0" w:color="auto"/>
                                                                                                                                                                                                                                                    <w:right w:val="none" w:sz="0" w:space="0" w:color="auto"/>
                                                                                                                                                                                                                                                  </w:divBdr>
                                                                                                                                                                                                                                                  <w:divsChild>
                                                                                                                                                                                                                                                    <w:div w:id="7250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1062032">
      <w:bodyDiv w:val="1"/>
      <w:marLeft w:val="0"/>
      <w:marRight w:val="0"/>
      <w:marTop w:val="0"/>
      <w:marBottom w:val="0"/>
      <w:divBdr>
        <w:top w:val="none" w:sz="0" w:space="0" w:color="auto"/>
        <w:left w:val="none" w:sz="0" w:space="0" w:color="auto"/>
        <w:bottom w:val="none" w:sz="0" w:space="0" w:color="auto"/>
        <w:right w:val="none" w:sz="0" w:space="0" w:color="auto"/>
      </w:divBdr>
    </w:div>
    <w:div w:id="282199417">
      <w:bodyDiv w:val="1"/>
      <w:marLeft w:val="0"/>
      <w:marRight w:val="0"/>
      <w:marTop w:val="0"/>
      <w:marBottom w:val="0"/>
      <w:divBdr>
        <w:top w:val="none" w:sz="0" w:space="0" w:color="auto"/>
        <w:left w:val="none" w:sz="0" w:space="0" w:color="auto"/>
        <w:bottom w:val="none" w:sz="0" w:space="0" w:color="auto"/>
        <w:right w:val="none" w:sz="0" w:space="0" w:color="auto"/>
      </w:divBdr>
    </w:div>
    <w:div w:id="315425561">
      <w:bodyDiv w:val="1"/>
      <w:marLeft w:val="0"/>
      <w:marRight w:val="0"/>
      <w:marTop w:val="0"/>
      <w:marBottom w:val="0"/>
      <w:divBdr>
        <w:top w:val="none" w:sz="0" w:space="0" w:color="auto"/>
        <w:left w:val="none" w:sz="0" w:space="0" w:color="auto"/>
        <w:bottom w:val="none" w:sz="0" w:space="0" w:color="auto"/>
        <w:right w:val="none" w:sz="0" w:space="0" w:color="auto"/>
      </w:divBdr>
      <w:divsChild>
        <w:div w:id="2026664661">
          <w:marLeft w:val="0"/>
          <w:marRight w:val="0"/>
          <w:marTop w:val="0"/>
          <w:marBottom w:val="0"/>
          <w:divBdr>
            <w:top w:val="none" w:sz="0" w:space="0" w:color="auto"/>
            <w:left w:val="none" w:sz="0" w:space="0" w:color="auto"/>
            <w:bottom w:val="none" w:sz="0" w:space="0" w:color="auto"/>
            <w:right w:val="none" w:sz="0" w:space="0" w:color="auto"/>
          </w:divBdr>
          <w:divsChild>
            <w:div w:id="501311482">
              <w:marLeft w:val="0"/>
              <w:marRight w:val="0"/>
              <w:marTop w:val="0"/>
              <w:marBottom w:val="0"/>
              <w:divBdr>
                <w:top w:val="none" w:sz="0" w:space="0" w:color="auto"/>
                <w:left w:val="none" w:sz="0" w:space="0" w:color="auto"/>
                <w:bottom w:val="none" w:sz="0" w:space="0" w:color="auto"/>
                <w:right w:val="none" w:sz="0" w:space="0" w:color="auto"/>
              </w:divBdr>
              <w:divsChild>
                <w:div w:id="10415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038852">
      <w:bodyDiv w:val="1"/>
      <w:marLeft w:val="0"/>
      <w:marRight w:val="0"/>
      <w:marTop w:val="0"/>
      <w:marBottom w:val="0"/>
      <w:divBdr>
        <w:top w:val="none" w:sz="0" w:space="0" w:color="auto"/>
        <w:left w:val="none" w:sz="0" w:space="0" w:color="auto"/>
        <w:bottom w:val="none" w:sz="0" w:space="0" w:color="auto"/>
        <w:right w:val="none" w:sz="0" w:space="0" w:color="auto"/>
      </w:divBdr>
    </w:div>
    <w:div w:id="333992077">
      <w:bodyDiv w:val="1"/>
      <w:marLeft w:val="0"/>
      <w:marRight w:val="0"/>
      <w:marTop w:val="0"/>
      <w:marBottom w:val="0"/>
      <w:divBdr>
        <w:top w:val="none" w:sz="0" w:space="0" w:color="auto"/>
        <w:left w:val="none" w:sz="0" w:space="0" w:color="auto"/>
        <w:bottom w:val="none" w:sz="0" w:space="0" w:color="auto"/>
        <w:right w:val="none" w:sz="0" w:space="0" w:color="auto"/>
      </w:divBdr>
    </w:div>
    <w:div w:id="357854217">
      <w:bodyDiv w:val="1"/>
      <w:marLeft w:val="0"/>
      <w:marRight w:val="0"/>
      <w:marTop w:val="0"/>
      <w:marBottom w:val="0"/>
      <w:divBdr>
        <w:top w:val="none" w:sz="0" w:space="0" w:color="auto"/>
        <w:left w:val="none" w:sz="0" w:space="0" w:color="auto"/>
        <w:bottom w:val="none" w:sz="0" w:space="0" w:color="auto"/>
        <w:right w:val="none" w:sz="0" w:space="0" w:color="auto"/>
      </w:divBdr>
    </w:div>
    <w:div w:id="427846976">
      <w:bodyDiv w:val="1"/>
      <w:marLeft w:val="0"/>
      <w:marRight w:val="0"/>
      <w:marTop w:val="0"/>
      <w:marBottom w:val="0"/>
      <w:divBdr>
        <w:top w:val="none" w:sz="0" w:space="0" w:color="auto"/>
        <w:left w:val="none" w:sz="0" w:space="0" w:color="auto"/>
        <w:bottom w:val="none" w:sz="0" w:space="0" w:color="auto"/>
        <w:right w:val="none" w:sz="0" w:space="0" w:color="auto"/>
      </w:divBdr>
    </w:div>
    <w:div w:id="502211363">
      <w:bodyDiv w:val="1"/>
      <w:marLeft w:val="0"/>
      <w:marRight w:val="0"/>
      <w:marTop w:val="0"/>
      <w:marBottom w:val="0"/>
      <w:divBdr>
        <w:top w:val="none" w:sz="0" w:space="0" w:color="auto"/>
        <w:left w:val="none" w:sz="0" w:space="0" w:color="auto"/>
        <w:bottom w:val="none" w:sz="0" w:space="0" w:color="auto"/>
        <w:right w:val="none" w:sz="0" w:space="0" w:color="auto"/>
      </w:divBdr>
    </w:div>
    <w:div w:id="514535016">
      <w:bodyDiv w:val="1"/>
      <w:marLeft w:val="0"/>
      <w:marRight w:val="0"/>
      <w:marTop w:val="0"/>
      <w:marBottom w:val="0"/>
      <w:divBdr>
        <w:top w:val="none" w:sz="0" w:space="0" w:color="auto"/>
        <w:left w:val="none" w:sz="0" w:space="0" w:color="auto"/>
        <w:bottom w:val="none" w:sz="0" w:space="0" w:color="auto"/>
        <w:right w:val="none" w:sz="0" w:space="0" w:color="auto"/>
      </w:divBdr>
    </w:div>
    <w:div w:id="532614965">
      <w:bodyDiv w:val="1"/>
      <w:marLeft w:val="0"/>
      <w:marRight w:val="0"/>
      <w:marTop w:val="0"/>
      <w:marBottom w:val="0"/>
      <w:divBdr>
        <w:top w:val="none" w:sz="0" w:space="0" w:color="auto"/>
        <w:left w:val="none" w:sz="0" w:space="0" w:color="auto"/>
        <w:bottom w:val="none" w:sz="0" w:space="0" w:color="auto"/>
        <w:right w:val="none" w:sz="0" w:space="0" w:color="auto"/>
      </w:divBdr>
    </w:div>
    <w:div w:id="581649375">
      <w:bodyDiv w:val="1"/>
      <w:marLeft w:val="0"/>
      <w:marRight w:val="0"/>
      <w:marTop w:val="0"/>
      <w:marBottom w:val="0"/>
      <w:divBdr>
        <w:top w:val="none" w:sz="0" w:space="0" w:color="auto"/>
        <w:left w:val="none" w:sz="0" w:space="0" w:color="auto"/>
        <w:bottom w:val="none" w:sz="0" w:space="0" w:color="auto"/>
        <w:right w:val="none" w:sz="0" w:space="0" w:color="auto"/>
      </w:divBdr>
    </w:div>
    <w:div w:id="622150301">
      <w:bodyDiv w:val="1"/>
      <w:marLeft w:val="0"/>
      <w:marRight w:val="0"/>
      <w:marTop w:val="0"/>
      <w:marBottom w:val="0"/>
      <w:divBdr>
        <w:top w:val="none" w:sz="0" w:space="0" w:color="auto"/>
        <w:left w:val="none" w:sz="0" w:space="0" w:color="auto"/>
        <w:bottom w:val="none" w:sz="0" w:space="0" w:color="auto"/>
        <w:right w:val="none" w:sz="0" w:space="0" w:color="auto"/>
      </w:divBdr>
    </w:div>
    <w:div w:id="632903364">
      <w:bodyDiv w:val="1"/>
      <w:marLeft w:val="0"/>
      <w:marRight w:val="0"/>
      <w:marTop w:val="0"/>
      <w:marBottom w:val="0"/>
      <w:divBdr>
        <w:top w:val="none" w:sz="0" w:space="0" w:color="auto"/>
        <w:left w:val="none" w:sz="0" w:space="0" w:color="auto"/>
        <w:bottom w:val="none" w:sz="0" w:space="0" w:color="auto"/>
        <w:right w:val="none" w:sz="0" w:space="0" w:color="auto"/>
      </w:divBdr>
    </w:div>
    <w:div w:id="641665101">
      <w:bodyDiv w:val="1"/>
      <w:marLeft w:val="0"/>
      <w:marRight w:val="0"/>
      <w:marTop w:val="0"/>
      <w:marBottom w:val="0"/>
      <w:divBdr>
        <w:top w:val="none" w:sz="0" w:space="0" w:color="auto"/>
        <w:left w:val="none" w:sz="0" w:space="0" w:color="auto"/>
        <w:bottom w:val="none" w:sz="0" w:space="0" w:color="auto"/>
        <w:right w:val="none" w:sz="0" w:space="0" w:color="auto"/>
      </w:divBdr>
    </w:div>
    <w:div w:id="673453104">
      <w:bodyDiv w:val="1"/>
      <w:marLeft w:val="0"/>
      <w:marRight w:val="0"/>
      <w:marTop w:val="0"/>
      <w:marBottom w:val="0"/>
      <w:divBdr>
        <w:top w:val="none" w:sz="0" w:space="0" w:color="auto"/>
        <w:left w:val="none" w:sz="0" w:space="0" w:color="auto"/>
        <w:bottom w:val="none" w:sz="0" w:space="0" w:color="auto"/>
        <w:right w:val="none" w:sz="0" w:space="0" w:color="auto"/>
      </w:divBdr>
    </w:div>
    <w:div w:id="692192869">
      <w:bodyDiv w:val="1"/>
      <w:marLeft w:val="0"/>
      <w:marRight w:val="0"/>
      <w:marTop w:val="0"/>
      <w:marBottom w:val="0"/>
      <w:divBdr>
        <w:top w:val="none" w:sz="0" w:space="0" w:color="auto"/>
        <w:left w:val="none" w:sz="0" w:space="0" w:color="auto"/>
        <w:bottom w:val="none" w:sz="0" w:space="0" w:color="auto"/>
        <w:right w:val="none" w:sz="0" w:space="0" w:color="auto"/>
      </w:divBdr>
    </w:div>
    <w:div w:id="726417776">
      <w:bodyDiv w:val="1"/>
      <w:marLeft w:val="0"/>
      <w:marRight w:val="0"/>
      <w:marTop w:val="0"/>
      <w:marBottom w:val="0"/>
      <w:divBdr>
        <w:top w:val="none" w:sz="0" w:space="0" w:color="auto"/>
        <w:left w:val="none" w:sz="0" w:space="0" w:color="auto"/>
        <w:bottom w:val="none" w:sz="0" w:space="0" w:color="auto"/>
        <w:right w:val="none" w:sz="0" w:space="0" w:color="auto"/>
      </w:divBdr>
      <w:divsChild>
        <w:div w:id="15180400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8807006">
              <w:marLeft w:val="0"/>
              <w:marRight w:val="0"/>
              <w:marTop w:val="0"/>
              <w:marBottom w:val="0"/>
              <w:divBdr>
                <w:top w:val="none" w:sz="0" w:space="0" w:color="auto"/>
                <w:left w:val="none" w:sz="0" w:space="0" w:color="auto"/>
                <w:bottom w:val="none" w:sz="0" w:space="0" w:color="auto"/>
                <w:right w:val="none" w:sz="0" w:space="0" w:color="auto"/>
              </w:divBdr>
              <w:divsChild>
                <w:div w:id="827671055">
                  <w:marLeft w:val="0"/>
                  <w:marRight w:val="0"/>
                  <w:marTop w:val="0"/>
                  <w:marBottom w:val="0"/>
                  <w:divBdr>
                    <w:top w:val="none" w:sz="0" w:space="0" w:color="auto"/>
                    <w:left w:val="none" w:sz="0" w:space="0" w:color="auto"/>
                    <w:bottom w:val="none" w:sz="0" w:space="0" w:color="auto"/>
                    <w:right w:val="none" w:sz="0" w:space="0" w:color="auto"/>
                  </w:divBdr>
                  <w:divsChild>
                    <w:div w:id="161987282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42109116">
                          <w:marLeft w:val="0"/>
                          <w:marRight w:val="0"/>
                          <w:marTop w:val="0"/>
                          <w:marBottom w:val="0"/>
                          <w:divBdr>
                            <w:top w:val="none" w:sz="0" w:space="0" w:color="auto"/>
                            <w:left w:val="none" w:sz="0" w:space="0" w:color="auto"/>
                            <w:bottom w:val="none" w:sz="0" w:space="0" w:color="auto"/>
                            <w:right w:val="none" w:sz="0" w:space="0" w:color="auto"/>
                          </w:divBdr>
                          <w:divsChild>
                            <w:div w:id="2001696127">
                              <w:marLeft w:val="0"/>
                              <w:marRight w:val="0"/>
                              <w:marTop w:val="0"/>
                              <w:marBottom w:val="0"/>
                              <w:divBdr>
                                <w:top w:val="none" w:sz="0" w:space="0" w:color="auto"/>
                                <w:left w:val="none" w:sz="0" w:space="0" w:color="auto"/>
                                <w:bottom w:val="none" w:sz="0" w:space="0" w:color="auto"/>
                                <w:right w:val="none" w:sz="0" w:space="0" w:color="auto"/>
                              </w:divBdr>
                              <w:divsChild>
                                <w:div w:id="5826890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9374518">
                                      <w:marLeft w:val="0"/>
                                      <w:marRight w:val="0"/>
                                      <w:marTop w:val="0"/>
                                      <w:marBottom w:val="0"/>
                                      <w:divBdr>
                                        <w:top w:val="none" w:sz="0" w:space="0" w:color="auto"/>
                                        <w:left w:val="none" w:sz="0" w:space="0" w:color="auto"/>
                                        <w:bottom w:val="none" w:sz="0" w:space="0" w:color="auto"/>
                                        <w:right w:val="none" w:sz="0" w:space="0" w:color="auto"/>
                                      </w:divBdr>
                                      <w:divsChild>
                                        <w:div w:id="340357954">
                                          <w:marLeft w:val="0"/>
                                          <w:marRight w:val="0"/>
                                          <w:marTop w:val="0"/>
                                          <w:marBottom w:val="0"/>
                                          <w:divBdr>
                                            <w:top w:val="none" w:sz="0" w:space="0" w:color="auto"/>
                                            <w:left w:val="none" w:sz="0" w:space="0" w:color="auto"/>
                                            <w:bottom w:val="none" w:sz="0" w:space="0" w:color="auto"/>
                                            <w:right w:val="none" w:sz="0" w:space="0" w:color="auto"/>
                                          </w:divBdr>
                                          <w:divsChild>
                                            <w:div w:id="88769312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32406560">
                                                  <w:marLeft w:val="0"/>
                                                  <w:marRight w:val="0"/>
                                                  <w:marTop w:val="0"/>
                                                  <w:marBottom w:val="0"/>
                                                  <w:divBdr>
                                                    <w:top w:val="none" w:sz="0" w:space="0" w:color="auto"/>
                                                    <w:left w:val="none" w:sz="0" w:space="0" w:color="auto"/>
                                                    <w:bottom w:val="none" w:sz="0" w:space="0" w:color="auto"/>
                                                    <w:right w:val="none" w:sz="0" w:space="0" w:color="auto"/>
                                                  </w:divBdr>
                                                  <w:divsChild>
                                                    <w:div w:id="143670926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34482141">
                                                          <w:marLeft w:val="0"/>
                                                          <w:marRight w:val="0"/>
                                                          <w:marTop w:val="0"/>
                                                          <w:marBottom w:val="0"/>
                                                          <w:divBdr>
                                                            <w:top w:val="none" w:sz="0" w:space="0" w:color="auto"/>
                                                            <w:left w:val="none" w:sz="0" w:space="0" w:color="auto"/>
                                                            <w:bottom w:val="none" w:sz="0" w:space="0" w:color="auto"/>
                                                            <w:right w:val="none" w:sz="0" w:space="0" w:color="auto"/>
                                                          </w:divBdr>
                                                          <w:divsChild>
                                                            <w:div w:id="48111946">
                                                              <w:marLeft w:val="0"/>
                                                              <w:marRight w:val="0"/>
                                                              <w:marTop w:val="0"/>
                                                              <w:marBottom w:val="0"/>
                                                              <w:divBdr>
                                                                <w:top w:val="none" w:sz="0" w:space="0" w:color="auto"/>
                                                                <w:left w:val="none" w:sz="0" w:space="0" w:color="auto"/>
                                                                <w:bottom w:val="none" w:sz="0" w:space="0" w:color="auto"/>
                                                                <w:right w:val="none" w:sz="0" w:space="0" w:color="auto"/>
                                                              </w:divBdr>
                                                              <w:divsChild>
                                                                <w:div w:id="1202211001">
                                                                  <w:marLeft w:val="0"/>
                                                                  <w:marRight w:val="0"/>
                                                                  <w:marTop w:val="0"/>
                                                                  <w:marBottom w:val="0"/>
                                                                  <w:divBdr>
                                                                    <w:top w:val="none" w:sz="0" w:space="0" w:color="auto"/>
                                                                    <w:left w:val="none" w:sz="0" w:space="0" w:color="auto"/>
                                                                    <w:bottom w:val="none" w:sz="0" w:space="0" w:color="auto"/>
                                                                    <w:right w:val="none" w:sz="0" w:space="0" w:color="auto"/>
                                                                  </w:divBdr>
                                                                  <w:divsChild>
                                                                    <w:div w:id="140270206">
                                                                      <w:marLeft w:val="0"/>
                                                                      <w:marRight w:val="0"/>
                                                                      <w:marTop w:val="0"/>
                                                                      <w:marBottom w:val="0"/>
                                                                      <w:divBdr>
                                                                        <w:top w:val="none" w:sz="0" w:space="0" w:color="auto"/>
                                                                        <w:left w:val="none" w:sz="0" w:space="0" w:color="auto"/>
                                                                        <w:bottom w:val="none" w:sz="0" w:space="0" w:color="auto"/>
                                                                        <w:right w:val="none" w:sz="0" w:space="0" w:color="auto"/>
                                                                      </w:divBdr>
                                                                      <w:divsChild>
                                                                        <w:div w:id="12403637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4292782">
                                                                              <w:marLeft w:val="0"/>
                                                                              <w:marRight w:val="0"/>
                                                                              <w:marTop w:val="0"/>
                                                                              <w:marBottom w:val="0"/>
                                                                              <w:divBdr>
                                                                                <w:top w:val="none" w:sz="0" w:space="0" w:color="auto"/>
                                                                                <w:left w:val="none" w:sz="0" w:space="0" w:color="auto"/>
                                                                                <w:bottom w:val="none" w:sz="0" w:space="0" w:color="auto"/>
                                                                                <w:right w:val="none" w:sz="0" w:space="0" w:color="auto"/>
                                                                              </w:divBdr>
                                                                              <w:divsChild>
                                                                                <w:div w:id="249897894">
                                                                                  <w:marLeft w:val="0"/>
                                                                                  <w:marRight w:val="0"/>
                                                                                  <w:marTop w:val="0"/>
                                                                                  <w:marBottom w:val="0"/>
                                                                                  <w:divBdr>
                                                                                    <w:top w:val="none" w:sz="0" w:space="0" w:color="auto"/>
                                                                                    <w:left w:val="none" w:sz="0" w:space="0" w:color="auto"/>
                                                                                    <w:bottom w:val="none" w:sz="0" w:space="0" w:color="auto"/>
                                                                                    <w:right w:val="none" w:sz="0" w:space="0" w:color="auto"/>
                                                                                  </w:divBdr>
                                                                                  <w:divsChild>
                                                                                    <w:div w:id="35592761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98465773">
                                                                                          <w:marLeft w:val="0"/>
                                                                                          <w:marRight w:val="0"/>
                                                                                          <w:marTop w:val="0"/>
                                                                                          <w:marBottom w:val="0"/>
                                                                                          <w:divBdr>
                                                                                            <w:top w:val="none" w:sz="0" w:space="0" w:color="auto"/>
                                                                                            <w:left w:val="none" w:sz="0" w:space="0" w:color="auto"/>
                                                                                            <w:bottom w:val="none" w:sz="0" w:space="0" w:color="auto"/>
                                                                                            <w:right w:val="none" w:sz="0" w:space="0" w:color="auto"/>
                                                                                          </w:divBdr>
                                                                                          <w:divsChild>
                                                                                            <w:div w:id="1888711976">
                                                                                              <w:marLeft w:val="0"/>
                                                                                              <w:marRight w:val="0"/>
                                                                                              <w:marTop w:val="0"/>
                                                                                              <w:marBottom w:val="0"/>
                                                                                              <w:divBdr>
                                                                                                <w:top w:val="none" w:sz="0" w:space="0" w:color="auto"/>
                                                                                                <w:left w:val="none" w:sz="0" w:space="0" w:color="auto"/>
                                                                                                <w:bottom w:val="none" w:sz="0" w:space="0" w:color="auto"/>
                                                                                                <w:right w:val="none" w:sz="0" w:space="0" w:color="auto"/>
                                                                                              </w:divBdr>
                                                                                              <w:divsChild>
                                                                                                <w:div w:id="1757166062">
                                                                                                  <w:marLeft w:val="0"/>
                                                                                                  <w:marRight w:val="0"/>
                                                                                                  <w:marTop w:val="0"/>
                                                                                                  <w:marBottom w:val="0"/>
                                                                                                  <w:divBdr>
                                                                                                    <w:top w:val="none" w:sz="0" w:space="0" w:color="auto"/>
                                                                                                    <w:left w:val="none" w:sz="0" w:space="0" w:color="auto"/>
                                                                                                    <w:bottom w:val="none" w:sz="0" w:space="0" w:color="auto"/>
                                                                                                    <w:right w:val="none" w:sz="0" w:space="0" w:color="auto"/>
                                                                                                  </w:divBdr>
                                                                                                  <w:divsChild>
                                                                                                    <w:div w:id="11892163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9742183">
                                                                                                          <w:marLeft w:val="0"/>
                                                                                                          <w:marRight w:val="0"/>
                                                                                                          <w:marTop w:val="0"/>
                                                                                                          <w:marBottom w:val="0"/>
                                                                                                          <w:divBdr>
                                                                                                            <w:top w:val="none" w:sz="0" w:space="0" w:color="auto"/>
                                                                                                            <w:left w:val="none" w:sz="0" w:space="0" w:color="auto"/>
                                                                                                            <w:bottom w:val="none" w:sz="0" w:space="0" w:color="auto"/>
                                                                                                            <w:right w:val="none" w:sz="0" w:space="0" w:color="auto"/>
                                                                                                          </w:divBdr>
                                                                                                          <w:divsChild>
                                                                                                            <w:div w:id="993489781">
                                                                                                              <w:marLeft w:val="0"/>
                                                                                                              <w:marRight w:val="0"/>
                                                                                                              <w:marTop w:val="0"/>
                                                                                                              <w:marBottom w:val="0"/>
                                                                                                              <w:divBdr>
                                                                                                                <w:top w:val="none" w:sz="0" w:space="0" w:color="auto"/>
                                                                                                                <w:left w:val="none" w:sz="0" w:space="0" w:color="auto"/>
                                                                                                                <w:bottom w:val="none" w:sz="0" w:space="0" w:color="auto"/>
                                                                                                                <w:right w:val="none" w:sz="0" w:space="0" w:color="auto"/>
                                                                                                              </w:divBdr>
                                                                                                              <w:divsChild>
                                                                                                                <w:div w:id="5578256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16692199">
                                                                                                                      <w:marLeft w:val="0"/>
                                                                                                                      <w:marRight w:val="0"/>
                                                                                                                      <w:marTop w:val="0"/>
                                                                                                                      <w:marBottom w:val="0"/>
                                                                                                                      <w:divBdr>
                                                                                                                        <w:top w:val="none" w:sz="0" w:space="0" w:color="auto"/>
                                                                                                                        <w:left w:val="none" w:sz="0" w:space="0" w:color="auto"/>
                                                                                                                        <w:bottom w:val="none" w:sz="0" w:space="0" w:color="auto"/>
                                                                                                                        <w:right w:val="none" w:sz="0" w:space="0" w:color="auto"/>
                                                                                                                      </w:divBdr>
                                                                                                                      <w:divsChild>
                                                                                                                        <w:div w:id="53027018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1910648">
                                                                                                                              <w:marLeft w:val="0"/>
                                                                                                                              <w:marRight w:val="0"/>
                                                                                                                              <w:marTop w:val="0"/>
                                                                                                                              <w:marBottom w:val="0"/>
                                                                                                                              <w:divBdr>
                                                                                                                                <w:top w:val="none" w:sz="0" w:space="0" w:color="auto"/>
                                                                                                                                <w:left w:val="none" w:sz="0" w:space="0" w:color="auto"/>
                                                                                                                                <w:bottom w:val="none" w:sz="0" w:space="0" w:color="auto"/>
                                                                                                                                <w:right w:val="none" w:sz="0" w:space="0" w:color="auto"/>
                                                                                                                              </w:divBdr>
                                                                                                                              <w:divsChild>
                                                                                                                                <w:div w:id="200554736">
                                                                                                                                  <w:marLeft w:val="0"/>
                                                                                                                                  <w:marRight w:val="0"/>
                                                                                                                                  <w:marTop w:val="0"/>
                                                                                                                                  <w:marBottom w:val="0"/>
                                                                                                                                  <w:divBdr>
                                                                                                                                    <w:top w:val="none" w:sz="0" w:space="0" w:color="auto"/>
                                                                                                                                    <w:left w:val="none" w:sz="0" w:space="0" w:color="auto"/>
                                                                                                                                    <w:bottom w:val="none" w:sz="0" w:space="0" w:color="auto"/>
                                                                                                                                    <w:right w:val="none" w:sz="0" w:space="0" w:color="auto"/>
                                                                                                                                  </w:divBdr>
                                                                                                                                  <w:divsChild>
                                                                                                                                    <w:div w:id="11714866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857392">
                                                                                                                                          <w:marLeft w:val="0"/>
                                                                                                                                          <w:marRight w:val="0"/>
                                                                                                                                          <w:marTop w:val="0"/>
                                                                                                                                          <w:marBottom w:val="0"/>
                                                                                                                                          <w:divBdr>
                                                                                                                                            <w:top w:val="none" w:sz="0" w:space="0" w:color="auto"/>
                                                                                                                                            <w:left w:val="none" w:sz="0" w:space="0" w:color="auto"/>
                                                                                                                                            <w:bottom w:val="none" w:sz="0" w:space="0" w:color="auto"/>
                                                                                                                                            <w:right w:val="none" w:sz="0" w:space="0" w:color="auto"/>
                                                                                                                                          </w:divBdr>
                                                                                                                                          <w:divsChild>
                                                                                                                                            <w:div w:id="1001809781">
                                                                                                                                              <w:marLeft w:val="0"/>
                                                                                                                                              <w:marRight w:val="0"/>
                                                                                                                                              <w:marTop w:val="0"/>
                                                                                                                                              <w:marBottom w:val="0"/>
                                                                                                                                              <w:divBdr>
                                                                                                                                                <w:top w:val="none" w:sz="0" w:space="0" w:color="auto"/>
                                                                                                                                                <w:left w:val="none" w:sz="0" w:space="0" w:color="auto"/>
                                                                                                                                                <w:bottom w:val="none" w:sz="0" w:space="0" w:color="auto"/>
                                                                                                                                                <w:right w:val="none" w:sz="0" w:space="0" w:color="auto"/>
                                                                                                                                              </w:divBdr>
                                                                                                                                              <w:divsChild>
                                                                                                                                                <w:div w:id="95795466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61689195">
                                                                                                                                                      <w:marLeft w:val="0"/>
                                                                                                                                                      <w:marRight w:val="0"/>
                                                                                                                                                      <w:marTop w:val="0"/>
                                                                                                                                                      <w:marBottom w:val="0"/>
                                                                                                                                                      <w:divBdr>
                                                                                                                                                        <w:top w:val="none" w:sz="0" w:space="0" w:color="auto"/>
                                                                                                                                                        <w:left w:val="none" w:sz="0" w:space="0" w:color="auto"/>
                                                                                                                                                        <w:bottom w:val="none" w:sz="0" w:space="0" w:color="auto"/>
                                                                                                                                                        <w:right w:val="none" w:sz="0" w:space="0" w:color="auto"/>
                                                                                                                                                      </w:divBdr>
                                                                                                                                                      <w:divsChild>
                                                                                                                                                        <w:div w:id="11305941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540844">
                                                                                                                                                              <w:marLeft w:val="0"/>
                                                                                                                                                              <w:marRight w:val="0"/>
                                                                                                                                                              <w:marTop w:val="0"/>
                                                                                                                                                              <w:marBottom w:val="0"/>
                                                                                                                                                              <w:divBdr>
                                                                                                                                                                <w:top w:val="none" w:sz="0" w:space="0" w:color="auto"/>
                                                                                                                                                                <w:left w:val="none" w:sz="0" w:space="0" w:color="auto"/>
                                                                                                                                                                <w:bottom w:val="none" w:sz="0" w:space="0" w:color="auto"/>
                                                                                                                                                                <w:right w:val="none" w:sz="0" w:space="0" w:color="auto"/>
                                                                                                                                                              </w:divBdr>
                                                                                                                                                              <w:divsChild>
                                                                                                                                                                <w:div w:id="1741557868">
                                                                                                                                                                  <w:marLeft w:val="0"/>
                                                                                                                                                                  <w:marRight w:val="0"/>
                                                                                                                                                                  <w:marTop w:val="0"/>
                                                                                                                                                                  <w:marBottom w:val="0"/>
                                                                                                                                                                  <w:divBdr>
                                                                                                                                                                    <w:top w:val="none" w:sz="0" w:space="0" w:color="auto"/>
                                                                                                                                                                    <w:left w:val="none" w:sz="0" w:space="0" w:color="auto"/>
                                                                                                                                                                    <w:bottom w:val="none" w:sz="0" w:space="0" w:color="auto"/>
                                                                                                                                                                    <w:right w:val="none" w:sz="0" w:space="0" w:color="auto"/>
                                                                                                                                                                  </w:divBdr>
                                                                                                                                                                  <w:divsChild>
                                                                                                                                                                    <w:div w:id="636835749">
                                                                                                                                                                      <w:marLeft w:val="0"/>
                                                                                                                                                                      <w:marRight w:val="0"/>
                                                                                                                                                                      <w:marTop w:val="0"/>
                                                                                                                                                                      <w:marBottom w:val="0"/>
                                                                                                                                                                      <w:divBdr>
                                                                                                                                                                        <w:top w:val="none" w:sz="0" w:space="0" w:color="auto"/>
                                                                                                                                                                        <w:left w:val="none" w:sz="0" w:space="0" w:color="auto"/>
                                                                                                                                                                        <w:bottom w:val="none" w:sz="0" w:space="0" w:color="auto"/>
                                                                                                                                                                        <w:right w:val="none" w:sz="0" w:space="0" w:color="auto"/>
                                                                                                                                                                      </w:divBdr>
                                                                                                                                                                      <w:divsChild>
                                                                                                                                                                        <w:div w:id="3690360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4168589">
                                                                                                                                                                              <w:marLeft w:val="0"/>
                                                                                                                                                                              <w:marRight w:val="0"/>
                                                                                                                                                                              <w:marTop w:val="0"/>
                                                                                                                                                                              <w:marBottom w:val="0"/>
                                                                                                                                                                              <w:divBdr>
                                                                                                                                                                                <w:top w:val="none" w:sz="0" w:space="0" w:color="auto"/>
                                                                                                                                                                                <w:left w:val="none" w:sz="0" w:space="0" w:color="auto"/>
                                                                                                                                                                                <w:bottom w:val="none" w:sz="0" w:space="0" w:color="auto"/>
                                                                                                                                                                                <w:right w:val="none" w:sz="0" w:space="0" w:color="auto"/>
                                                                                                                                                                              </w:divBdr>
                                                                                                                                                                              <w:divsChild>
                                                                                                                                                                                <w:div w:id="209191175">
                                                                                                                                                                                  <w:marLeft w:val="0"/>
                                                                                                                                                                                  <w:marRight w:val="0"/>
                                                                                                                                                                                  <w:marTop w:val="0"/>
                                                                                                                                                                                  <w:marBottom w:val="0"/>
                                                                                                                                                                                  <w:divBdr>
                                                                                                                                                                                    <w:top w:val="none" w:sz="0" w:space="0" w:color="auto"/>
                                                                                                                                                                                    <w:left w:val="none" w:sz="0" w:space="0" w:color="auto"/>
                                                                                                                                                                                    <w:bottom w:val="none" w:sz="0" w:space="0" w:color="auto"/>
                                                                                                                                                                                    <w:right w:val="none" w:sz="0" w:space="0" w:color="auto"/>
                                                                                                                                                                                  </w:divBdr>
                                                                                                                                                                                  <w:divsChild>
                                                                                                                                                                                    <w:div w:id="171103337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00905864">
                                                                                                                                                                                          <w:marLeft w:val="0"/>
                                                                                                                                                                                          <w:marRight w:val="0"/>
                                                                                                                                                                                          <w:marTop w:val="0"/>
                                                                                                                                                                                          <w:marBottom w:val="0"/>
                                                                                                                                                                                          <w:divBdr>
                                                                                                                                                                                            <w:top w:val="none" w:sz="0" w:space="0" w:color="auto"/>
                                                                                                                                                                                            <w:left w:val="none" w:sz="0" w:space="0" w:color="auto"/>
                                                                                                                                                                                            <w:bottom w:val="none" w:sz="0" w:space="0" w:color="auto"/>
                                                                                                                                                                                            <w:right w:val="none" w:sz="0" w:space="0" w:color="auto"/>
                                                                                                                                                                                          </w:divBdr>
                                                                                                                                                                                          <w:divsChild>
                                                                                                                                                                                            <w:div w:id="35855462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79089784">
                                                                                                                                                                                                  <w:marLeft w:val="0"/>
                                                                                                                                                                                                  <w:marRight w:val="0"/>
                                                                                                                                                                                                  <w:marTop w:val="0"/>
                                                                                                                                                                                                  <w:marBottom w:val="0"/>
                                                                                                                                                                                                  <w:divBdr>
                                                                                                                                                                                                    <w:top w:val="none" w:sz="0" w:space="0" w:color="auto"/>
                                                                                                                                                                                                    <w:left w:val="none" w:sz="0" w:space="0" w:color="auto"/>
                                                                                                                                                                                                    <w:bottom w:val="none" w:sz="0" w:space="0" w:color="auto"/>
                                                                                                                                                                                                    <w:right w:val="none" w:sz="0" w:space="0" w:color="auto"/>
                                                                                                                                                                                                  </w:divBdr>
                                                                                                                                                                                                  <w:divsChild>
                                                                                                                                                                                                    <w:div w:id="22276121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05594297">
                                                                                                                                                                                                          <w:marLeft w:val="0"/>
                                                                                                                                                                                                          <w:marRight w:val="0"/>
                                                                                                                                                                                                          <w:marTop w:val="0"/>
                                                                                                                                                                                                          <w:marBottom w:val="0"/>
                                                                                                                                                                                                          <w:divBdr>
                                                                                                                                                                                                            <w:top w:val="none" w:sz="0" w:space="0" w:color="auto"/>
                                                                                                                                                                                                            <w:left w:val="none" w:sz="0" w:space="0" w:color="auto"/>
                                                                                                                                                                                                            <w:bottom w:val="none" w:sz="0" w:space="0" w:color="auto"/>
                                                                                                                                                                                                            <w:right w:val="none" w:sz="0" w:space="0" w:color="auto"/>
                                                                                                                                                                                                          </w:divBdr>
                                                                                                                                                                                                          <w:divsChild>
                                                                                                                                                                                                            <w:div w:id="85623518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8750822">
                                                                                                                                                                                                                  <w:marLeft w:val="0"/>
                                                                                                                                                                                                                  <w:marRight w:val="0"/>
                                                                                                                                                                                                                  <w:marTop w:val="0"/>
                                                                                                                                                                                                                  <w:marBottom w:val="0"/>
                                                                                                                                                                                                                  <w:divBdr>
                                                                                                                                                                                                                    <w:top w:val="none" w:sz="0" w:space="0" w:color="auto"/>
                                                                                                                                                                                                                    <w:left w:val="none" w:sz="0" w:space="0" w:color="auto"/>
                                                                                                                                                                                                                    <w:bottom w:val="none" w:sz="0" w:space="0" w:color="auto"/>
                                                                                                                                                                                                                    <w:right w:val="none" w:sz="0" w:space="0" w:color="auto"/>
                                                                                                                                                                                                                  </w:divBdr>
                                                                                                                                                                                                                  <w:divsChild>
                                                                                                                                                                                                                    <w:div w:id="146573393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56908676">
                                                                                                                                                                                                                          <w:marLeft w:val="0"/>
                                                                                                                                                                                                                          <w:marRight w:val="0"/>
                                                                                                                                                                                                                          <w:marTop w:val="0"/>
                                                                                                                                                                                                                          <w:marBottom w:val="0"/>
                                                                                                                                                                                                                          <w:divBdr>
                                                                                                                                                                                                                            <w:top w:val="none" w:sz="0" w:space="0" w:color="auto"/>
                                                                                                                                                                                                                            <w:left w:val="none" w:sz="0" w:space="0" w:color="auto"/>
                                                                                                                                                                                                                            <w:bottom w:val="none" w:sz="0" w:space="0" w:color="auto"/>
                                                                                                                                                                                                                            <w:right w:val="none" w:sz="0" w:space="0" w:color="auto"/>
                                                                                                                                                                                                                          </w:divBdr>
                                                                                                                                                                                                                          <w:divsChild>
                                                                                                                                                                                                                            <w:div w:id="1380134401">
                                                                                                                                                                                                                              <w:marLeft w:val="0"/>
                                                                                                                                                                                                                              <w:marRight w:val="0"/>
                                                                                                                                                                                                                              <w:marTop w:val="0"/>
                                                                                                                                                                                                                              <w:marBottom w:val="0"/>
                                                                                                                                                                                                                              <w:divBdr>
                                                                                                                                                                                                                                <w:top w:val="none" w:sz="0" w:space="0" w:color="auto"/>
                                                                                                                                                                                                                                <w:left w:val="none" w:sz="0" w:space="0" w:color="auto"/>
                                                                                                                                                                                                                                <w:bottom w:val="none" w:sz="0" w:space="0" w:color="auto"/>
                                                                                                                                                                                                                                <w:right w:val="none" w:sz="0" w:space="0" w:color="auto"/>
                                                                                                                                                                                                                              </w:divBdr>
                                                                                                                                                                                                                              <w:divsChild>
                                                                                                                                                                                                                                <w:div w:id="18517242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714450">
                                                                                                                                                                                                                                      <w:marLeft w:val="0"/>
                                                                                                                                                                                                                                      <w:marRight w:val="0"/>
                                                                                                                                                                                                                                      <w:marTop w:val="0"/>
                                                                                                                                                                                                                                      <w:marBottom w:val="0"/>
                                                                                                                                                                                                                                      <w:divBdr>
                                                                                                                                                                                                                                        <w:top w:val="none" w:sz="0" w:space="0" w:color="auto"/>
                                                                                                                                                                                                                                        <w:left w:val="none" w:sz="0" w:space="0" w:color="auto"/>
                                                                                                                                                                                                                                        <w:bottom w:val="none" w:sz="0" w:space="0" w:color="auto"/>
                                                                                                                                                                                                                                        <w:right w:val="none" w:sz="0" w:space="0" w:color="auto"/>
                                                                                                                                                                                                                                      </w:divBdr>
                                                                                                                                                                                                                                      <w:divsChild>
                                                                                                                                                                                                                                        <w:div w:id="1891528318">
                                                                                                                                                                                                                                          <w:marLeft w:val="0"/>
                                                                                                                                                                                                                                          <w:marRight w:val="0"/>
                                                                                                                                                                                                                                          <w:marTop w:val="0"/>
                                                                                                                                                                                                                                          <w:marBottom w:val="0"/>
                                                                                                                                                                                                                                          <w:divBdr>
                                                                                                                                                                                                                                            <w:top w:val="none" w:sz="0" w:space="0" w:color="auto"/>
                                                                                                                                                                                                                                            <w:left w:val="none" w:sz="0" w:space="0" w:color="auto"/>
                                                                                                                                                                                                                                            <w:bottom w:val="none" w:sz="0" w:space="0" w:color="auto"/>
                                                                                                                                                                                                                                            <w:right w:val="none" w:sz="0" w:space="0" w:color="auto"/>
                                                                                                                                                                                                                                          </w:divBdr>
                                                                                                                                                                                                                                          <w:divsChild>
                                                                                                                                                                                                                                            <w:div w:id="1184636259">
                                                                                                                                                                                                                                              <w:marLeft w:val="0"/>
                                                                                                                                                                                                                                              <w:marRight w:val="0"/>
                                                                                                                                                                                                                                              <w:marTop w:val="0"/>
                                                                                                                                                                                                                                              <w:marBottom w:val="0"/>
                                                                                                                                                                                                                                              <w:divBdr>
                                                                                                                                                                                                                                                <w:top w:val="none" w:sz="0" w:space="0" w:color="auto"/>
                                                                                                                                                                                                                                                <w:left w:val="none" w:sz="0" w:space="0" w:color="auto"/>
                                                                                                                                                                                                                                                <w:bottom w:val="none" w:sz="0" w:space="0" w:color="auto"/>
                                                                                                                                                                                                                                                <w:right w:val="none" w:sz="0" w:space="0" w:color="auto"/>
                                                                                                                                                                                                                                              </w:divBdr>
                                                                                                                                                                                                                                              <w:divsChild>
                                                                                                                                                                                                                                                <w:div w:id="549651084">
                                                                                                                                                                                                                                                  <w:marLeft w:val="0"/>
                                                                                                                                                                                                                                                  <w:marRight w:val="0"/>
                                                                                                                                                                                                                                                  <w:marTop w:val="0"/>
                                                                                                                                                                                                                                                  <w:marBottom w:val="0"/>
                                                                                                                                                                                                                                                  <w:divBdr>
                                                                                                                                                                                                                                                    <w:top w:val="none" w:sz="0" w:space="0" w:color="auto"/>
                                                                                                                                                                                                                                                    <w:left w:val="none" w:sz="0" w:space="0" w:color="auto"/>
                                                                                                                                                                                                                                                    <w:bottom w:val="none" w:sz="0" w:space="0" w:color="auto"/>
                                                                                                                                                                                                                                                    <w:right w:val="none" w:sz="0" w:space="0" w:color="auto"/>
                                                                                                                                                                                                                                                  </w:divBdr>
                                                                                                                                                                                                                                                  <w:divsChild>
                                                                                                                                                                                                                                                    <w:div w:id="109552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4613713">
      <w:bodyDiv w:val="1"/>
      <w:marLeft w:val="0"/>
      <w:marRight w:val="0"/>
      <w:marTop w:val="0"/>
      <w:marBottom w:val="0"/>
      <w:divBdr>
        <w:top w:val="none" w:sz="0" w:space="0" w:color="auto"/>
        <w:left w:val="none" w:sz="0" w:space="0" w:color="auto"/>
        <w:bottom w:val="none" w:sz="0" w:space="0" w:color="auto"/>
        <w:right w:val="none" w:sz="0" w:space="0" w:color="auto"/>
      </w:divBdr>
    </w:div>
    <w:div w:id="776174079">
      <w:bodyDiv w:val="1"/>
      <w:marLeft w:val="0"/>
      <w:marRight w:val="0"/>
      <w:marTop w:val="0"/>
      <w:marBottom w:val="0"/>
      <w:divBdr>
        <w:top w:val="none" w:sz="0" w:space="0" w:color="auto"/>
        <w:left w:val="none" w:sz="0" w:space="0" w:color="auto"/>
        <w:bottom w:val="none" w:sz="0" w:space="0" w:color="auto"/>
        <w:right w:val="none" w:sz="0" w:space="0" w:color="auto"/>
      </w:divBdr>
    </w:div>
    <w:div w:id="782069593">
      <w:bodyDiv w:val="1"/>
      <w:marLeft w:val="0"/>
      <w:marRight w:val="0"/>
      <w:marTop w:val="0"/>
      <w:marBottom w:val="0"/>
      <w:divBdr>
        <w:top w:val="none" w:sz="0" w:space="0" w:color="auto"/>
        <w:left w:val="none" w:sz="0" w:space="0" w:color="auto"/>
        <w:bottom w:val="none" w:sz="0" w:space="0" w:color="auto"/>
        <w:right w:val="none" w:sz="0" w:space="0" w:color="auto"/>
      </w:divBdr>
      <w:divsChild>
        <w:div w:id="970326444">
          <w:marLeft w:val="0"/>
          <w:marRight w:val="0"/>
          <w:marTop w:val="0"/>
          <w:marBottom w:val="0"/>
          <w:divBdr>
            <w:top w:val="none" w:sz="0" w:space="0" w:color="auto"/>
            <w:left w:val="none" w:sz="0" w:space="0" w:color="auto"/>
            <w:bottom w:val="none" w:sz="0" w:space="0" w:color="auto"/>
            <w:right w:val="none" w:sz="0" w:space="0" w:color="auto"/>
          </w:divBdr>
        </w:div>
      </w:divsChild>
    </w:div>
    <w:div w:id="805781933">
      <w:bodyDiv w:val="1"/>
      <w:marLeft w:val="0"/>
      <w:marRight w:val="0"/>
      <w:marTop w:val="0"/>
      <w:marBottom w:val="0"/>
      <w:divBdr>
        <w:top w:val="none" w:sz="0" w:space="0" w:color="auto"/>
        <w:left w:val="none" w:sz="0" w:space="0" w:color="auto"/>
        <w:bottom w:val="none" w:sz="0" w:space="0" w:color="auto"/>
        <w:right w:val="none" w:sz="0" w:space="0" w:color="auto"/>
      </w:divBdr>
    </w:div>
    <w:div w:id="825978452">
      <w:bodyDiv w:val="1"/>
      <w:marLeft w:val="0"/>
      <w:marRight w:val="0"/>
      <w:marTop w:val="0"/>
      <w:marBottom w:val="0"/>
      <w:divBdr>
        <w:top w:val="none" w:sz="0" w:space="0" w:color="auto"/>
        <w:left w:val="none" w:sz="0" w:space="0" w:color="auto"/>
        <w:bottom w:val="none" w:sz="0" w:space="0" w:color="auto"/>
        <w:right w:val="none" w:sz="0" w:space="0" w:color="auto"/>
      </w:divBdr>
    </w:div>
    <w:div w:id="901452409">
      <w:bodyDiv w:val="1"/>
      <w:marLeft w:val="0"/>
      <w:marRight w:val="0"/>
      <w:marTop w:val="0"/>
      <w:marBottom w:val="0"/>
      <w:divBdr>
        <w:top w:val="none" w:sz="0" w:space="0" w:color="auto"/>
        <w:left w:val="none" w:sz="0" w:space="0" w:color="auto"/>
        <w:bottom w:val="none" w:sz="0" w:space="0" w:color="auto"/>
        <w:right w:val="none" w:sz="0" w:space="0" w:color="auto"/>
      </w:divBdr>
    </w:div>
    <w:div w:id="930892643">
      <w:bodyDiv w:val="1"/>
      <w:marLeft w:val="0"/>
      <w:marRight w:val="0"/>
      <w:marTop w:val="0"/>
      <w:marBottom w:val="0"/>
      <w:divBdr>
        <w:top w:val="none" w:sz="0" w:space="0" w:color="auto"/>
        <w:left w:val="none" w:sz="0" w:space="0" w:color="auto"/>
        <w:bottom w:val="none" w:sz="0" w:space="0" w:color="auto"/>
        <w:right w:val="none" w:sz="0" w:space="0" w:color="auto"/>
      </w:divBdr>
    </w:div>
    <w:div w:id="960377109">
      <w:bodyDiv w:val="1"/>
      <w:marLeft w:val="0"/>
      <w:marRight w:val="0"/>
      <w:marTop w:val="0"/>
      <w:marBottom w:val="0"/>
      <w:divBdr>
        <w:top w:val="none" w:sz="0" w:space="0" w:color="auto"/>
        <w:left w:val="none" w:sz="0" w:space="0" w:color="auto"/>
        <w:bottom w:val="none" w:sz="0" w:space="0" w:color="auto"/>
        <w:right w:val="none" w:sz="0" w:space="0" w:color="auto"/>
      </w:divBdr>
    </w:div>
    <w:div w:id="961694377">
      <w:bodyDiv w:val="1"/>
      <w:marLeft w:val="0"/>
      <w:marRight w:val="0"/>
      <w:marTop w:val="0"/>
      <w:marBottom w:val="0"/>
      <w:divBdr>
        <w:top w:val="none" w:sz="0" w:space="0" w:color="auto"/>
        <w:left w:val="none" w:sz="0" w:space="0" w:color="auto"/>
        <w:bottom w:val="none" w:sz="0" w:space="0" w:color="auto"/>
        <w:right w:val="none" w:sz="0" w:space="0" w:color="auto"/>
      </w:divBdr>
    </w:div>
    <w:div w:id="1054044766">
      <w:bodyDiv w:val="1"/>
      <w:marLeft w:val="0"/>
      <w:marRight w:val="0"/>
      <w:marTop w:val="0"/>
      <w:marBottom w:val="0"/>
      <w:divBdr>
        <w:top w:val="none" w:sz="0" w:space="0" w:color="auto"/>
        <w:left w:val="none" w:sz="0" w:space="0" w:color="auto"/>
        <w:bottom w:val="none" w:sz="0" w:space="0" w:color="auto"/>
        <w:right w:val="none" w:sz="0" w:space="0" w:color="auto"/>
      </w:divBdr>
    </w:div>
    <w:div w:id="1098407292">
      <w:bodyDiv w:val="1"/>
      <w:marLeft w:val="0"/>
      <w:marRight w:val="0"/>
      <w:marTop w:val="0"/>
      <w:marBottom w:val="0"/>
      <w:divBdr>
        <w:top w:val="none" w:sz="0" w:space="0" w:color="auto"/>
        <w:left w:val="none" w:sz="0" w:space="0" w:color="auto"/>
        <w:bottom w:val="none" w:sz="0" w:space="0" w:color="auto"/>
        <w:right w:val="none" w:sz="0" w:space="0" w:color="auto"/>
      </w:divBdr>
    </w:div>
    <w:div w:id="1110853483">
      <w:bodyDiv w:val="1"/>
      <w:marLeft w:val="0"/>
      <w:marRight w:val="0"/>
      <w:marTop w:val="0"/>
      <w:marBottom w:val="0"/>
      <w:divBdr>
        <w:top w:val="none" w:sz="0" w:space="0" w:color="auto"/>
        <w:left w:val="none" w:sz="0" w:space="0" w:color="auto"/>
        <w:bottom w:val="none" w:sz="0" w:space="0" w:color="auto"/>
        <w:right w:val="none" w:sz="0" w:space="0" w:color="auto"/>
      </w:divBdr>
    </w:div>
    <w:div w:id="1195000262">
      <w:bodyDiv w:val="1"/>
      <w:marLeft w:val="0"/>
      <w:marRight w:val="0"/>
      <w:marTop w:val="0"/>
      <w:marBottom w:val="0"/>
      <w:divBdr>
        <w:top w:val="none" w:sz="0" w:space="0" w:color="auto"/>
        <w:left w:val="none" w:sz="0" w:space="0" w:color="auto"/>
        <w:bottom w:val="none" w:sz="0" w:space="0" w:color="auto"/>
        <w:right w:val="none" w:sz="0" w:space="0" w:color="auto"/>
      </w:divBdr>
    </w:div>
    <w:div w:id="1214657631">
      <w:bodyDiv w:val="1"/>
      <w:marLeft w:val="0"/>
      <w:marRight w:val="0"/>
      <w:marTop w:val="0"/>
      <w:marBottom w:val="0"/>
      <w:divBdr>
        <w:top w:val="none" w:sz="0" w:space="0" w:color="auto"/>
        <w:left w:val="none" w:sz="0" w:space="0" w:color="auto"/>
        <w:bottom w:val="none" w:sz="0" w:space="0" w:color="auto"/>
        <w:right w:val="none" w:sz="0" w:space="0" w:color="auto"/>
      </w:divBdr>
    </w:div>
    <w:div w:id="1217670064">
      <w:bodyDiv w:val="1"/>
      <w:marLeft w:val="0"/>
      <w:marRight w:val="0"/>
      <w:marTop w:val="0"/>
      <w:marBottom w:val="0"/>
      <w:divBdr>
        <w:top w:val="none" w:sz="0" w:space="0" w:color="auto"/>
        <w:left w:val="none" w:sz="0" w:space="0" w:color="auto"/>
        <w:bottom w:val="none" w:sz="0" w:space="0" w:color="auto"/>
        <w:right w:val="none" w:sz="0" w:space="0" w:color="auto"/>
      </w:divBdr>
      <w:divsChild>
        <w:div w:id="19956401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3144485">
              <w:marLeft w:val="0"/>
              <w:marRight w:val="0"/>
              <w:marTop w:val="0"/>
              <w:marBottom w:val="0"/>
              <w:divBdr>
                <w:top w:val="none" w:sz="0" w:space="0" w:color="auto"/>
                <w:left w:val="none" w:sz="0" w:space="0" w:color="auto"/>
                <w:bottom w:val="none" w:sz="0" w:space="0" w:color="auto"/>
                <w:right w:val="none" w:sz="0" w:space="0" w:color="auto"/>
              </w:divBdr>
              <w:divsChild>
                <w:div w:id="1179273568">
                  <w:marLeft w:val="0"/>
                  <w:marRight w:val="0"/>
                  <w:marTop w:val="0"/>
                  <w:marBottom w:val="0"/>
                  <w:divBdr>
                    <w:top w:val="none" w:sz="0" w:space="0" w:color="auto"/>
                    <w:left w:val="none" w:sz="0" w:space="0" w:color="auto"/>
                    <w:bottom w:val="none" w:sz="0" w:space="0" w:color="auto"/>
                    <w:right w:val="none" w:sz="0" w:space="0" w:color="auto"/>
                  </w:divBdr>
                  <w:divsChild>
                    <w:div w:id="33580902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5689502">
                          <w:marLeft w:val="0"/>
                          <w:marRight w:val="0"/>
                          <w:marTop w:val="0"/>
                          <w:marBottom w:val="0"/>
                          <w:divBdr>
                            <w:top w:val="none" w:sz="0" w:space="0" w:color="auto"/>
                            <w:left w:val="none" w:sz="0" w:space="0" w:color="auto"/>
                            <w:bottom w:val="none" w:sz="0" w:space="0" w:color="auto"/>
                            <w:right w:val="none" w:sz="0" w:space="0" w:color="auto"/>
                          </w:divBdr>
                          <w:divsChild>
                            <w:div w:id="982348628">
                              <w:marLeft w:val="0"/>
                              <w:marRight w:val="0"/>
                              <w:marTop w:val="0"/>
                              <w:marBottom w:val="0"/>
                              <w:divBdr>
                                <w:top w:val="none" w:sz="0" w:space="0" w:color="auto"/>
                                <w:left w:val="none" w:sz="0" w:space="0" w:color="auto"/>
                                <w:bottom w:val="none" w:sz="0" w:space="0" w:color="auto"/>
                                <w:right w:val="none" w:sz="0" w:space="0" w:color="auto"/>
                              </w:divBdr>
                              <w:divsChild>
                                <w:div w:id="16006012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3460493">
                                      <w:marLeft w:val="0"/>
                                      <w:marRight w:val="0"/>
                                      <w:marTop w:val="0"/>
                                      <w:marBottom w:val="0"/>
                                      <w:divBdr>
                                        <w:top w:val="none" w:sz="0" w:space="0" w:color="auto"/>
                                        <w:left w:val="none" w:sz="0" w:space="0" w:color="auto"/>
                                        <w:bottom w:val="none" w:sz="0" w:space="0" w:color="auto"/>
                                        <w:right w:val="none" w:sz="0" w:space="0" w:color="auto"/>
                                      </w:divBdr>
                                      <w:divsChild>
                                        <w:div w:id="1472552105">
                                          <w:marLeft w:val="0"/>
                                          <w:marRight w:val="0"/>
                                          <w:marTop w:val="0"/>
                                          <w:marBottom w:val="0"/>
                                          <w:divBdr>
                                            <w:top w:val="none" w:sz="0" w:space="0" w:color="auto"/>
                                            <w:left w:val="none" w:sz="0" w:space="0" w:color="auto"/>
                                            <w:bottom w:val="none" w:sz="0" w:space="0" w:color="auto"/>
                                            <w:right w:val="none" w:sz="0" w:space="0" w:color="auto"/>
                                          </w:divBdr>
                                          <w:divsChild>
                                            <w:div w:id="44605070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50792829">
                                                  <w:marLeft w:val="0"/>
                                                  <w:marRight w:val="0"/>
                                                  <w:marTop w:val="0"/>
                                                  <w:marBottom w:val="0"/>
                                                  <w:divBdr>
                                                    <w:top w:val="none" w:sz="0" w:space="0" w:color="auto"/>
                                                    <w:left w:val="none" w:sz="0" w:space="0" w:color="auto"/>
                                                    <w:bottom w:val="none" w:sz="0" w:space="0" w:color="auto"/>
                                                    <w:right w:val="none" w:sz="0" w:space="0" w:color="auto"/>
                                                  </w:divBdr>
                                                  <w:divsChild>
                                                    <w:div w:id="94025810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43602631">
                                                          <w:marLeft w:val="0"/>
                                                          <w:marRight w:val="0"/>
                                                          <w:marTop w:val="0"/>
                                                          <w:marBottom w:val="0"/>
                                                          <w:divBdr>
                                                            <w:top w:val="none" w:sz="0" w:space="0" w:color="auto"/>
                                                            <w:left w:val="none" w:sz="0" w:space="0" w:color="auto"/>
                                                            <w:bottom w:val="none" w:sz="0" w:space="0" w:color="auto"/>
                                                            <w:right w:val="none" w:sz="0" w:space="0" w:color="auto"/>
                                                          </w:divBdr>
                                                          <w:divsChild>
                                                            <w:div w:id="701244911">
                                                              <w:marLeft w:val="0"/>
                                                              <w:marRight w:val="0"/>
                                                              <w:marTop w:val="0"/>
                                                              <w:marBottom w:val="0"/>
                                                              <w:divBdr>
                                                                <w:top w:val="none" w:sz="0" w:space="0" w:color="auto"/>
                                                                <w:left w:val="none" w:sz="0" w:space="0" w:color="auto"/>
                                                                <w:bottom w:val="none" w:sz="0" w:space="0" w:color="auto"/>
                                                                <w:right w:val="none" w:sz="0" w:space="0" w:color="auto"/>
                                                              </w:divBdr>
                                                              <w:divsChild>
                                                                <w:div w:id="2086798267">
                                                                  <w:marLeft w:val="0"/>
                                                                  <w:marRight w:val="0"/>
                                                                  <w:marTop w:val="0"/>
                                                                  <w:marBottom w:val="0"/>
                                                                  <w:divBdr>
                                                                    <w:top w:val="none" w:sz="0" w:space="0" w:color="auto"/>
                                                                    <w:left w:val="none" w:sz="0" w:space="0" w:color="auto"/>
                                                                    <w:bottom w:val="none" w:sz="0" w:space="0" w:color="auto"/>
                                                                    <w:right w:val="none" w:sz="0" w:space="0" w:color="auto"/>
                                                                  </w:divBdr>
                                                                  <w:divsChild>
                                                                    <w:div w:id="620115434">
                                                                      <w:marLeft w:val="0"/>
                                                                      <w:marRight w:val="0"/>
                                                                      <w:marTop w:val="0"/>
                                                                      <w:marBottom w:val="0"/>
                                                                      <w:divBdr>
                                                                        <w:top w:val="none" w:sz="0" w:space="0" w:color="auto"/>
                                                                        <w:left w:val="none" w:sz="0" w:space="0" w:color="auto"/>
                                                                        <w:bottom w:val="none" w:sz="0" w:space="0" w:color="auto"/>
                                                                        <w:right w:val="none" w:sz="0" w:space="0" w:color="auto"/>
                                                                      </w:divBdr>
                                                                      <w:divsChild>
                                                                        <w:div w:id="3991400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5019617">
                                                                              <w:marLeft w:val="0"/>
                                                                              <w:marRight w:val="0"/>
                                                                              <w:marTop w:val="0"/>
                                                                              <w:marBottom w:val="0"/>
                                                                              <w:divBdr>
                                                                                <w:top w:val="none" w:sz="0" w:space="0" w:color="auto"/>
                                                                                <w:left w:val="none" w:sz="0" w:space="0" w:color="auto"/>
                                                                                <w:bottom w:val="none" w:sz="0" w:space="0" w:color="auto"/>
                                                                                <w:right w:val="none" w:sz="0" w:space="0" w:color="auto"/>
                                                                              </w:divBdr>
                                                                              <w:divsChild>
                                                                                <w:div w:id="1800882394">
                                                                                  <w:marLeft w:val="0"/>
                                                                                  <w:marRight w:val="0"/>
                                                                                  <w:marTop w:val="0"/>
                                                                                  <w:marBottom w:val="0"/>
                                                                                  <w:divBdr>
                                                                                    <w:top w:val="none" w:sz="0" w:space="0" w:color="auto"/>
                                                                                    <w:left w:val="none" w:sz="0" w:space="0" w:color="auto"/>
                                                                                    <w:bottom w:val="none" w:sz="0" w:space="0" w:color="auto"/>
                                                                                    <w:right w:val="none" w:sz="0" w:space="0" w:color="auto"/>
                                                                                  </w:divBdr>
                                                                                  <w:divsChild>
                                                                                    <w:div w:id="133977204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91011000">
                                                                                          <w:marLeft w:val="0"/>
                                                                                          <w:marRight w:val="0"/>
                                                                                          <w:marTop w:val="0"/>
                                                                                          <w:marBottom w:val="0"/>
                                                                                          <w:divBdr>
                                                                                            <w:top w:val="none" w:sz="0" w:space="0" w:color="auto"/>
                                                                                            <w:left w:val="none" w:sz="0" w:space="0" w:color="auto"/>
                                                                                            <w:bottom w:val="none" w:sz="0" w:space="0" w:color="auto"/>
                                                                                            <w:right w:val="none" w:sz="0" w:space="0" w:color="auto"/>
                                                                                          </w:divBdr>
                                                                                          <w:divsChild>
                                                                                            <w:div w:id="179979292">
                                                                                              <w:marLeft w:val="0"/>
                                                                                              <w:marRight w:val="0"/>
                                                                                              <w:marTop w:val="0"/>
                                                                                              <w:marBottom w:val="0"/>
                                                                                              <w:divBdr>
                                                                                                <w:top w:val="none" w:sz="0" w:space="0" w:color="auto"/>
                                                                                                <w:left w:val="none" w:sz="0" w:space="0" w:color="auto"/>
                                                                                                <w:bottom w:val="none" w:sz="0" w:space="0" w:color="auto"/>
                                                                                                <w:right w:val="none" w:sz="0" w:space="0" w:color="auto"/>
                                                                                              </w:divBdr>
                                                                                              <w:divsChild>
                                                                                                <w:div w:id="30812653">
                                                                                                  <w:marLeft w:val="0"/>
                                                                                                  <w:marRight w:val="0"/>
                                                                                                  <w:marTop w:val="0"/>
                                                                                                  <w:marBottom w:val="0"/>
                                                                                                  <w:divBdr>
                                                                                                    <w:top w:val="none" w:sz="0" w:space="0" w:color="auto"/>
                                                                                                    <w:left w:val="none" w:sz="0" w:space="0" w:color="auto"/>
                                                                                                    <w:bottom w:val="none" w:sz="0" w:space="0" w:color="auto"/>
                                                                                                    <w:right w:val="none" w:sz="0" w:space="0" w:color="auto"/>
                                                                                                  </w:divBdr>
                                                                                                  <w:divsChild>
                                                                                                    <w:div w:id="8858766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1853205">
                                                                                                          <w:marLeft w:val="0"/>
                                                                                                          <w:marRight w:val="0"/>
                                                                                                          <w:marTop w:val="0"/>
                                                                                                          <w:marBottom w:val="0"/>
                                                                                                          <w:divBdr>
                                                                                                            <w:top w:val="none" w:sz="0" w:space="0" w:color="auto"/>
                                                                                                            <w:left w:val="none" w:sz="0" w:space="0" w:color="auto"/>
                                                                                                            <w:bottom w:val="none" w:sz="0" w:space="0" w:color="auto"/>
                                                                                                            <w:right w:val="none" w:sz="0" w:space="0" w:color="auto"/>
                                                                                                          </w:divBdr>
                                                                                                          <w:divsChild>
                                                                                                            <w:div w:id="1605458474">
                                                                                                              <w:marLeft w:val="0"/>
                                                                                                              <w:marRight w:val="0"/>
                                                                                                              <w:marTop w:val="0"/>
                                                                                                              <w:marBottom w:val="0"/>
                                                                                                              <w:divBdr>
                                                                                                                <w:top w:val="none" w:sz="0" w:space="0" w:color="auto"/>
                                                                                                                <w:left w:val="none" w:sz="0" w:space="0" w:color="auto"/>
                                                                                                                <w:bottom w:val="none" w:sz="0" w:space="0" w:color="auto"/>
                                                                                                                <w:right w:val="none" w:sz="0" w:space="0" w:color="auto"/>
                                                                                                              </w:divBdr>
                                                                                                              <w:divsChild>
                                                                                                                <w:div w:id="60342123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54444738">
                                                                                                                      <w:marLeft w:val="0"/>
                                                                                                                      <w:marRight w:val="0"/>
                                                                                                                      <w:marTop w:val="0"/>
                                                                                                                      <w:marBottom w:val="0"/>
                                                                                                                      <w:divBdr>
                                                                                                                        <w:top w:val="none" w:sz="0" w:space="0" w:color="auto"/>
                                                                                                                        <w:left w:val="none" w:sz="0" w:space="0" w:color="auto"/>
                                                                                                                        <w:bottom w:val="none" w:sz="0" w:space="0" w:color="auto"/>
                                                                                                                        <w:right w:val="none" w:sz="0" w:space="0" w:color="auto"/>
                                                                                                                      </w:divBdr>
                                                                                                                      <w:divsChild>
                                                                                                                        <w:div w:id="48949087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60935255">
                                                                                                                              <w:marLeft w:val="0"/>
                                                                                                                              <w:marRight w:val="0"/>
                                                                                                                              <w:marTop w:val="0"/>
                                                                                                                              <w:marBottom w:val="0"/>
                                                                                                                              <w:divBdr>
                                                                                                                                <w:top w:val="none" w:sz="0" w:space="0" w:color="auto"/>
                                                                                                                                <w:left w:val="none" w:sz="0" w:space="0" w:color="auto"/>
                                                                                                                                <w:bottom w:val="none" w:sz="0" w:space="0" w:color="auto"/>
                                                                                                                                <w:right w:val="none" w:sz="0" w:space="0" w:color="auto"/>
                                                                                                                              </w:divBdr>
                                                                                                                              <w:divsChild>
                                                                                                                                <w:div w:id="582224140">
                                                                                                                                  <w:marLeft w:val="0"/>
                                                                                                                                  <w:marRight w:val="0"/>
                                                                                                                                  <w:marTop w:val="0"/>
                                                                                                                                  <w:marBottom w:val="0"/>
                                                                                                                                  <w:divBdr>
                                                                                                                                    <w:top w:val="none" w:sz="0" w:space="0" w:color="auto"/>
                                                                                                                                    <w:left w:val="none" w:sz="0" w:space="0" w:color="auto"/>
                                                                                                                                    <w:bottom w:val="none" w:sz="0" w:space="0" w:color="auto"/>
                                                                                                                                    <w:right w:val="none" w:sz="0" w:space="0" w:color="auto"/>
                                                                                                                                  </w:divBdr>
                                                                                                                                  <w:divsChild>
                                                                                                                                    <w:div w:id="12927887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5800230">
                                                                                                                                          <w:marLeft w:val="0"/>
                                                                                                                                          <w:marRight w:val="0"/>
                                                                                                                                          <w:marTop w:val="0"/>
                                                                                                                                          <w:marBottom w:val="0"/>
                                                                                                                                          <w:divBdr>
                                                                                                                                            <w:top w:val="none" w:sz="0" w:space="0" w:color="auto"/>
                                                                                                                                            <w:left w:val="none" w:sz="0" w:space="0" w:color="auto"/>
                                                                                                                                            <w:bottom w:val="none" w:sz="0" w:space="0" w:color="auto"/>
                                                                                                                                            <w:right w:val="none" w:sz="0" w:space="0" w:color="auto"/>
                                                                                                                                          </w:divBdr>
                                                                                                                                          <w:divsChild>
                                                                                                                                            <w:div w:id="1106539789">
                                                                                                                                              <w:marLeft w:val="0"/>
                                                                                                                                              <w:marRight w:val="0"/>
                                                                                                                                              <w:marTop w:val="0"/>
                                                                                                                                              <w:marBottom w:val="0"/>
                                                                                                                                              <w:divBdr>
                                                                                                                                                <w:top w:val="none" w:sz="0" w:space="0" w:color="auto"/>
                                                                                                                                                <w:left w:val="none" w:sz="0" w:space="0" w:color="auto"/>
                                                                                                                                                <w:bottom w:val="none" w:sz="0" w:space="0" w:color="auto"/>
                                                                                                                                                <w:right w:val="none" w:sz="0" w:space="0" w:color="auto"/>
                                                                                                                                              </w:divBdr>
                                                                                                                                              <w:divsChild>
                                                                                                                                                <w:div w:id="65780715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27503630">
                                                                                                                                                      <w:marLeft w:val="0"/>
                                                                                                                                                      <w:marRight w:val="0"/>
                                                                                                                                                      <w:marTop w:val="0"/>
                                                                                                                                                      <w:marBottom w:val="0"/>
                                                                                                                                                      <w:divBdr>
                                                                                                                                                        <w:top w:val="none" w:sz="0" w:space="0" w:color="auto"/>
                                                                                                                                                        <w:left w:val="none" w:sz="0" w:space="0" w:color="auto"/>
                                                                                                                                                        <w:bottom w:val="none" w:sz="0" w:space="0" w:color="auto"/>
                                                                                                                                                        <w:right w:val="none" w:sz="0" w:space="0" w:color="auto"/>
                                                                                                                                                      </w:divBdr>
                                                                                                                                                      <w:divsChild>
                                                                                                                                                        <w:div w:id="147541232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74290102">
                                                                                                                                                              <w:marLeft w:val="0"/>
                                                                                                                                                              <w:marRight w:val="0"/>
                                                                                                                                                              <w:marTop w:val="0"/>
                                                                                                                                                              <w:marBottom w:val="0"/>
                                                                                                                                                              <w:divBdr>
                                                                                                                                                                <w:top w:val="none" w:sz="0" w:space="0" w:color="auto"/>
                                                                                                                                                                <w:left w:val="none" w:sz="0" w:space="0" w:color="auto"/>
                                                                                                                                                                <w:bottom w:val="none" w:sz="0" w:space="0" w:color="auto"/>
                                                                                                                                                                <w:right w:val="none" w:sz="0" w:space="0" w:color="auto"/>
                                                                                                                                                              </w:divBdr>
                                                                                                                                                              <w:divsChild>
                                                                                                                                                                <w:div w:id="2131822342">
                                                                                                                                                                  <w:marLeft w:val="0"/>
                                                                                                                                                                  <w:marRight w:val="0"/>
                                                                                                                                                                  <w:marTop w:val="0"/>
                                                                                                                                                                  <w:marBottom w:val="0"/>
                                                                                                                                                                  <w:divBdr>
                                                                                                                                                                    <w:top w:val="none" w:sz="0" w:space="0" w:color="auto"/>
                                                                                                                                                                    <w:left w:val="none" w:sz="0" w:space="0" w:color="auto"/>
                                                                                                                                                                    <w:bottom w:val="none" w:sz="0" w:space="0" w:color="auto"/>
                                                                                                                                                                    <w:right w:val="none" w:sz="0" w:space="0" w:color="auto"/>
                                                                                                                                                                  </w:divBdr>
                                                                                                                                                                  <w:divsChild>
                                                                                                                                                                    <w:div w:id="1282615682">
                                                                                                                                                                      <w:marLeft w:val="0"/>
                                                                                                                                                                      <w:marRight w:val="0"/>
                                                                                                                                                                      <w:marTop w:val="0"/>
                                                                                                                                                                      <w:marBottom w:val="0"/>
                                                                                                                                                                      <w:divBdr>
                                                                                                                                                                        <w:top w:val="none" w:sz="0" w:space="0" w:color="auto"/>
                                                                                                                                                                        <w:left w:val="none" w:sz="0" w:space="0" w:color="auto"/>
                                                                                                                                                                        <w:bottom w:val="none" w:sz="0" w:space="0" w:color="auto"/>
                                                                                                                                                                        <w:right w:val="none" w:sz="0" w:space="0" w:color="auto"/>
                                                                                                                                                                      </w:divBdr>
                                                                                                                                                                      <w:divsChild>
                                                                                                                                                                        <w:div w:id="2784633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357200">
                                                                                                                                                                              <w:marLeft w:val="0"/>
                                                                                                                                                                              <w:marRight w:val="0"/>
                                                                                                                                                                              <w:marTop w:val="0"/>
                                                                                                                                                                              <w:marBottom w:val="0"/>
                                                                                                                                                                              <w:divBdr>
                                                                                                                                                                                <w:top w:val="none" w:sz="0" w:space="0" w:color="auto"/>
                                                                                                                                                                                <w:left w:val="none" w:sz="0" w:space="0" w:color="auto"/>
                                                                                                                                                                                <w:bottom w:val="none" w:sz="0" w:space="0" w:color="auto"/>
                                                                                                                                                                                <w:right w:val="none" w:sz="0" w:space="0" w:color="auto"/>
                                                                                                                                                                              </w:divBdr>
                                                                                                                                                                              <w:divsChild>
                                                                                                                                                                                <w:div w:id="1928074542">
                                                                                                                                                                                  <w:marLeft w:val="0"/>
                                                                                                                                                                                  <w:marRight w:val="0"/>
                                                                                                                                                                                  <w:marTop w:val="0"/>
                                                                                                                                                                                  <w:marBottom w:val="0"/>
                                                                                                                                                                                  <w:divBdr>
                                                                                                                                                                                    <w:top w:val="none" w:sz="0" w:space="0" w:color="auto"/>
                                                                                                                                                                                    <w:left w:val="none" w:sz="0" w:space="0" w:color="auto"/>
                                                                                                                                                                                    <w:bottom w:val="none" w:sz="0" w:space="0" w:color="auto"/>
                                                                                                                                                                                    <w:right w:val="none" w:sz="0" w:space="0" w:color="auto"/>
                                                                                                                                                                                  </w:divBdr>
                                                                                                                                                                                  <w:divsChild>
                                                                                                                                                                                    <w:div w:id="21273841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63383510">
                                                                                                                                                                                          <w:marLeft w:val="0"/>
                                                                                                                                                                                          <w:marRight w:val="0"/>
                                                                                                                                                                                          <w:marTop w:val="0"/>
                                                                                                                                                                                          <w:marBottom w:val="0"/>
                                                                                                                                                                                          <w:divBdr>
                                                                                                                                                                                            <w:top w:val="none" w:sz="0" w:space="0" w:color="auto"/>
                                                                                                                                                                                            <w:left w:val="none" w:sz="0" w:space="0" w:color="auto"/>
                                                                                                                                                                                            <w:bottom w:val="none" w:sz="0" w:space="0" w:color="auto"/>
                                                                                                                                                                                            <w:right w:val="none" w:sz="0" w:space="0" w:color="auto"/>
                                                                                                                                                                                          </w:divBdr>
                                                                                                                                                                                          <w:divsChild>
                                                                                                                                                                                            <w:div w:id="170782537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25832419">
                                                                                                                                                                                                  <w:marLeft w:val="0"/>
                                                                                                                                                                                                  <w:marRight w:val="0"/>
                                                                                                                                                                                                  <w:marTop w:val="0"/>
                                                                                                                                                                                                  <w:marBottom w:val="0"/>
                                                                                                                                                                                                  <w:divBdr>
                                                                                                                                                                                                    <w:top w:val="none" w:sz="0" w:space="0" w:color="auto"/>
                                                                                                                                                                                                    <w:left w:val="none" w:sz="0" w:space="0" w:color="auto"/>
                                                                                                                                                                                                    <w:bottom w:val="none" w:sz="0" w:space="0" w:color="auto"/>
                                                                                                                                                                                                    <w:right w:val="none" w:sz="0" w:space="0" w:color="auto"/>
                                                                                                                                                                                                  </w:divBdr>
                                                                                                                                                                                                  <w:divsChild>
                                                                                                                                                                                                    <w:div w:id="78435380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00249010">
                                                                                                                                                                                                          <w:marLeft w:val="0"/>
                                                                                                                                                                                                          <w:marRight w:val="0"/>
                                                                                                                                                                                                          <w:marTop w:val="0"/>
                                                                                                                                                                                                          <w:marBottom w:val="0"/>
                                                                                                                                                                                                          <w:divBdr>
                                                                                                                                                                                                            <w:top w:val="none" w:sz="0" w:space="0" w:color="auto"/>
                                                                                                                                                                                                            <w:left w:val="none" w:sz="0" w:space="0" w:color="auto"/>
                                                                                                                                                                                                            <w:bottom w:val="none" w:sz="0" w:space="0" w:color="auto"/>
                                                                                                                                                                                                            <w:right w:val="none" w:sz="0" w:space="0" w:color="auto"/>
                                                                                                                                                                                                          </w:divBdr>
                                                                                                                                                                                                          <w:divsChild>
                                                                                                                                                                                                            <w:div w:id="4051625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14055120">
                                                                                                                                                                                                                  <w:marLeft w:val="0"/>
                                                                                                                                                                                                                  <w:marRight w:val="0"/>
                                                                                                                                                                                                                  <w:marTop w:val="0"/>
                                                                                                                                                                                                                  <w:marBottom w:val="0"/>
                                                                                                                                                                                                                  <w:divBdr>
                                                                                                                                                                                                                    <w:top w:val="none" w:sz="0" w:space="0" w:color="auto"/>
                                                                                                                                                                                                                    <w:left w:val="none" w:sz="0" w:space="0" w:color="auto"/>
                                                                                                                                                                                                                    <w:bottom w:val="none" w:sz="0" w:space="0" w:color="auto"/>
                                                                                                                                                                                                                    <w:right w:val="none" w:sz="0" w:space="0" w:color="auto"/>
                                                                                                                                                                                                                  </w:divBdr>
                                                                                                                                                                                                                  <w:divsChild>
                                                                                                                                                                                                                    <w:div w:id="41301400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34920338">
                                                                                                                                                                                                                          <w:marLeft w:val="0"/>
                                                                                                                                                                                                                          <w:marRight w:val="0"/>
                                                                                                                                                                                                                          <w:marTop w:val="0"/>
                                                                                                                                                                                                                          <w:marBottom w:val="0"/>
                                                                                                                                                                                                                          <w:divBdr>
                                                                                                                                                                                                                            <w:top w:val="none" w:sz="0" w:space="0" w:color="auto"/>
                                                                                                                                                                                                                            <w:left w:val="none" w:sz="0" w:space="0" w:color="auto"/>
                                                                                                                                                                                                                            <w:bottom w:val="none" w:sz="0" w:space="0" w:color="auto"/>
                                                                                                                                                                                                                            <w:right w:val="none" w:sz="0" w:space="0" w:color="auto"/>
                                                                                                                                                                                                                          </w:divBdr>
                                                                                                                                                                                                                          <w:divsChild>
                                                                                                                                                                                                                            <w:div w:id="122427956">
                                                                                                                                                                                                                              <w:marLeft w:val="0"/>
                                                                                                                                                                                                                              <w:marRight w:val="0"/>
                                                                                                                                                                                                                              <w:marTop w:val="0"/>
                                                                                                                                                                                                                              <w:marBottom w:val="0"/>
                                                                                                                                                                                                                              <w:divBdr>
                                                                                                                                                                                                                                <w:top w:val="none" w:sz="0" w:space="0" w:color="auto"/>
                                                                                                                                                                                                                                <w:left w:val="none" w:sz="0" w:space="0" w:color="auto"/>
                                                                                                                                                                                                                                <w:bottom w:val="none" w:sz="0" w:space="0" w:color="auto"/>
                                                                                                                                                                                                                                <w:right w:val="none" w:sz="0" w:space="0" w:color="auto"/>
                                                                                                                                                                                                                              </w:divBdr>
                                                                                                                                                                                                                              <w:divsChild>
                                                                                                                                                                                                                                <w:div w:id="8930060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5924266">
                                                                                                                                                                                                                                      <w:marLeft w:val="0"/>
                                                                                                                                                                                                                                      <w:marRight w:val="0"/>
                                                                                                                                                                                                                                      <w:marTop w:val="0"/>
                                                                                                                                                                                                                                      <w:marBottom w:val="0"/>
                                                                                                                                                                                                                                      <w:divBdr>
                                                                                                                                                                                                                                        <w:top w:val="none" w:sz="0" w:space="0" w:color="auto"/>
                                                                                                                                                                                                                                        <w:left w:val="none" w:sz="0" w:space="0" w:color="auto"/>
                                                                                                                                                                                                                                        <w:bottom w:val="none" w:sz="0" w:space="0" w:color="auto"/>
                                                                                                                                                                                                                                        <w:right w:val="none" w:sz="0" w:space="0" w:color="auto"/>
                                                                                                                                                                                                                                      </w:divBdr>
                                                                                                                                                                                                                                      <w:divsChild>
                                                                                                                                                                                                                                        <w:div w:id="1158228807">
                                                                                                                                                                                                                                          <w:marLeft w:val="0"/>
                                                                                                                                                                                                                                          <w:marRight w:val="0"/>
                                                                                                                                                                                                                                          <w:marTop w:val="0"/>
                                                                                                                                                                                                                                          <w:marBottom w:val="0"/>
                                                                                                                                                                                                                                          <w:divBdr>
                                                                                                                                                                                                                                            <w:top w:val="none" w:sz="0" w:space="0" w:color="auto"/>
                                                                                                                                                                                                                                            <w:left w:val="none" w:sz="0" w:space="0" w:color="auto"/>
                                                                                                                                                                                                                                            <w:bottom w:val="none" w:sz="0" w:space="0" w:color="auto"/>
                                                                                                                                                                                                                                            <w:right w:val="none" w:sz="0" w:space="0" w:color="auto"/>
                                                                                                                                                                                                                                          </w:divBdr>
                                                                                                                                                                                                                                          <w:divsChild>
                                                                                                                                                                                                                                            <w:div w:id="341512832">
                                                                                                                                                                                                                                              <w:marLeft w:val="0"/>
                                                                                                                                                                                                                                              <w:marRight w:val="0"/>
                                                                                                                                                                                                                                              <w:marTop w:val="0"/>
                                                                                                                                                                                                                                              <w:marBottom w:val="0"/>
                                                                                                                                                                                                                                              <w:divBdr>
                                                                                                                                                                                                                                                <w:top w:val="none" w:sz="0" w:space="0" w:color="auto"/>
                                                                                                                                                                                                                                                <w:left w:val="none" w:sz="0" w:space="0" w:color="auto"/>
                                                                                                                                                                                                                                                <w:bottom w:val="none" w:sz="0" w:space="0" w:color="auto"/>
                                                                                                                                                                                                                                                <w:right w:val="none" w:sz="0" w:space="0" w:color="auto"/>
                                                                                                                                                                                                                                              </w:divBdr>
                                                                                                                                                                                                                                              <w:divsChild>
                                                                                                                                                                                                                                                <w:div w:id="451050895">
                                                                                                                                                                                                                                                  <w:marLeft w:val="0"/>
                                                                                                                                                                                                                                                  <w:marRight w:val="0"/>
                                                                                                                                                                                                                                                  <w:marTop w:val="0"/>
                                                                                                                                                                                                                                                  <w:marBottom w:val="0"/>
                                                                                                                                                                                                                                                  <w:divBdr>
                                                                                                                                                                                                                                                    <w:top w:val="none" w:sz="0" w:space="0" w:color="auto"/>
                                                                                                                                                                                                                                                    <w:left w:val="none" w:sz="0" w:space="0" w:color="auto"/>
                                                                                                                                                                                                                                                    <w:bottom w:val="none" w:sz="0" w:space="0" w:color="auto"/>
                                                                                                                                                                                                                                                    <w:right w:val="none" w:sz="0" w:space="0" w:color="auto"/>
                                                                                                                                                                                                                                                  </w:divBdr>
                                                                                                                                                                                                                                                  <w:divsChild>
                                                                                                                                                                                                                                                    <w:div w:id="15186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9920134">
      <w:bodyDiv w:val="1"/>
      <w:marLeft w:val="0"/>
      <w:marRight w:val="0"/>
      <w:marTop w:val="0"/>
      <w:marBottom w:val="0"/>
      <w:divBdr>
        <w:top w:val="none" w:sz="0" w:space="0" w:color="auto"/>
        <w:left w:val="none" w:sz="0" w:space="0" w:color="auto"/>
        <w:bottom w:val="none" w:sz="0" w:space="0" w:color="auto"/>
        <w:right w:val="none" w:sz="0" w:space="0" w:color="auto"/>
      </w:divBdr>
      <w:divsChild>
        <w:div w:id="2980784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2489214">
              <w:marLeft w:val="0"/>
              <w:marRight w:val="0"/>
              <w:marTop w:val="0"/>
              <w:marBottom w:val="0"/>
              <w:divBdr>
                <w:top w:val="none" w:sz="0" w:space="0" w:color="auto"/>
                <w:left w:val="none" w:sz="0" w:space="0" w:color="auto"/>
                <w:bottom w:val="none" w:sz="0" w:space="0" w:color="auto"/>
                <w:right w:val="none" w:sz="0" w:space="0" w:color="auto"/>
              </w:divBdr>
              <w:divsChild>
                <w:div w:id="12925896">
                  <w:marLeft w:val="0"/>
                  <w:marRight w:val="0"/>
                  <w:marTop w:val="0"/>
                  <w:marBottom w:val="0"/>
                  <w:divBdr>
                    <w:top w:val="none" w:sz="0" w:space="0" w:color="auto"/>
                    <w:left w:val="none" w:sz="0" w:space="0" w:color="auto"/>
                    <w:bottom w:val="none" w:sz="0" w:space="0" w:color="auto"/>
                    <w:right w:val="none" w:sz="0" w:space="0" w:color="auto"/>
                  </w:divBdr>
                  <w:divsChild>
                    <w:div w:id="196931094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88301940">
                          <w:marLeft w:val="0"/>
                          <w:marRight w:val="0"/>
                          <w:marTop w:val="0"/>
                          <w:marBottom w:val="0"/>
                          <w:divBdr>
                            <w:top w:val="none" w:sz="0" w:space="0" w:color="auto"/>
                            <w:left w:val="none" w:sz="0" w:space="0" w:color="auto"/>
                            <w:bottom w:val="none" w:sz="0" w:space="0" w:color="auto"/>
                            <w:right w:val="none" w:sz="0" w:space="0" w:color="auto"/>
                          </w:divBdr>
                          <w:divsChild>
                            <w:div w:id="77791749">
                              <w:marLeft w:val="0"/>
                              <w:marRight w:val="0"/>
                              <w:marTop w:val="0"/>
                              <w:marBottom w:val="0"/>
                              <w:divBdr>
                                <w:top w:val="none" w:sz="0" w:space="0" w:color="auto"/>
                                <w:left w:val="none" w:sz="0" w:space="0" w:color="auto"/>
                                <w:bottom w:val="none" w:sz="0" w:space="0" w:color="auto"/>
                                <w:right w:val="none" w:sz="0" w:space="0" w:color="auto"/>
                              </w:divBdr>
                              <w:divsChild>
                                <w:div w:id="10735093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1042696">
                                      <w:marLeft w:val="0"/>
                                      <w:marRight w:val="0"/>
                                      <w:marTop w:val="0"/>
                                      <w:marBottom w:val="0"/>
                                      <w:divBdr>
                                        <w:top w:val="none" w:sz="0" w:space="0" w:color="auto"/>
                                        <w:left w:val="none" w:sz="0" w:space="0" w:color="auto"/>
                                        <w:bottom w:val="none" w:sz="0" w:space="0" w:color="auto"/>
                                        <w:right w:val="none" w:sz="0" w:space="0" w:color="auto"/>
                                      </w:divBdr>
                                      <w:divsChild>
                                        <w:div w:id="601456577">
                                          <w:marLeft w:val="0"/>
                                          <w:marRight w:val="0"/>
                                          <w:marTop w:val="0"/>
                                          <w:marBottom w:val="0"/>
                                          <w:divBdr>
                                            <w:top w:val="none" w:sz="0" w:space="0" w:color="auto"/>
                                            <w:left w:val="none" w:sz="0" w:space="0" w:color="auto"/>
                                            <w:bottom w:val="none" w:sz="0" w:space="0" w:color="auto"/>
                                            <w:right w:val="none" w:sz="0" w:space="0" w:color="auto"/>
                                          </w:divBdr>
                                          <w:divsChild>
                                            <w:div w:id="16196773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02984047">
                                                  <w:marLeft w:val="0"/>
                                                  <w:marRight w:val="0"/>
                                                  <w:marTop w:val="0"/>
                                                  <w:marBottom w:val="0"/>
                                                  <w:divBdr>
                                                    <w:top w:val="none" w:sz="0" w:space="0" w:color="auto"/>
                                                    <w:left w:val="none" w:sz="0" w:space="0" w:color="auto"/>
                                                    <w:bottom w:val="none" w:sz="0" w:space="0" w:color="auto"/>
                                                    <w:right w:val="none" w:sz="0" w:space="0" w:color="auto"/>
                                                  </w:divBdr>
                                                  <w:divsChild>
                                                    <w:div w:id="194268886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28463779">
                                                          <w:marLeft w:val="0"/>
                                                          <w:marRight w:val="0"/>
                                                          <w:marTop w:val="0"/>
                                                          <w:marBottom w:val="0"/>
                                                          <w:divBdr>
                                                            <w:top w:val="none" w:sz="0" w:space="0" w:color="auto"/>
                                                            <w:left w:val="none" w:sz="0" w:space="0" w:color="auto"/>
                                                            <w:bottom w:val="none" w:sz="0" w:space="0" w:color="auto"/>
                                                            <w:right w:val="none" w:sz="0" w:space="0" w:color="auto"/>
                                                          </w:divBdr>
                                                          <w:divsChild>
                                                            <w:div w:id="2099597499">
                                                              <w:marLeft w:val="0"/>
                                                              <w:marRight w:val="0"/>
                                                              <w:marTop w:val="0"/>
                                                              <w:marBottom w:val="0"/>
                                                              <w:divBdr>
                                                                <w:top w:val="none" w:sz="0" w:space="0" w:color="auto"/>
                                                                <w:left w:val="none" w:sz="0" w:space="0" w:color="auto"/>
                                                                <w:bottom w:val="none" w:sz="0" w:space="0" w:color="auto"/>
                                                                <w:right w:val="none" w:sz="0" w:space="0" w:color="auto"/>
                                                              </w:divBdr>
                                                              <w:divsChild>
                                                                <w:div w:id="1522475974">
                                                                  <w:marLeft w:val="0"/>
                                                                  <w:marRight w:val="0"/>
                                                                  <w:marTop w:val="0"/>
                                                                  <w:marBottom w:val="0"/>
                                                                  <w:divBdr>
                                                                    <w:top w:val="none" w:sz="0" w:space="0" w:color="auto"/>
                                                                    <w:left w:val="none" w:sz="0" w:space="0" w:color="auto"/>
                                                                    <w:bottom w:val="none" w:sz="0" w:space="0" w:color="auto"/>
                                                                    <w:right w:val="none" w:sz="0" w:space="0" w:color="auto"/>
                                                                  </w:divBdr>
                                                                  <w:divsChild>
                                                                    <w:div w:id="93789105">
                                                                      <w:marLeft w:val="0"/>
                                                                      <w:marRight w:val="0"/>
                                                                      <w:marTop w:val="0"/>
                                                                      <w:marBottom w:val="0"/>
                                                                      <w:divBdr>
                                                                        <w:top w:val="none" w:sz="0" w:space="0" w:color="auto"/>
                                                                        <w:left w:val="none" w:sz="0" w:space="0" w:color="auto"/>
                                                                        <w:bottom w:val="none" w:sz="0" w:space="0" w:color="auto"/>
                                                                        <w:right w:val="none" w:sz="0" w:space="0" w:color="auto"/>
                                                                      </w:divBdr>
                                                                      <w:divsChild>
                                                                        <w:div w:id="14165086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100286">
                                                                              <w:marLeft w:val="0"/>
                                                                              <w:marRight w:val="0"/>
                                                                              <w:marTop w:val="0"/>
                                                                              <w:marBottom w:val="0"/>
                                                                              <w:divBdr>
                                                                                <w:top w:val="none" w:sz="0" w:space="0" w:color="auto"/>
                                                                                <w:left w:val="none" w:sz="0" w:space="0" w:color="auto"/>
                                                                                <w:bottom w:val="none" w:sz="0" w:space="0" w:color="auto"/>
                                                                                <w:right w:val="none" w:sz="0" w:space="0" w:color="auto"/>
                                                                              </w:divBdr>
                                                                              <w:divsChild>
                                                                                <w:div w:id="822623720">
                                                                                  <w:marLeft w:val="0"/>
                                                                                  <w:marRight w:val="0"/>
                                                                                  <w:marTop w:val="0"/>
                                                                                  <w:marBottom w:val="0"/>
                                                                                  <w:divBdr>
                                                                                    <w:top w:val="none" w:sz="0" w:space="0" w:color="auto"/>
                                                                                    <w:left w:val="none" w:sz="0" w:space="0" w:color="auto"/>
                                                                                    <w:bottom w:val="none" w:sz="0" w:space="0" w:color="auto"/>
                                                                                    <w:right w:val="none" w:sz="0" w:space="0" w:color="auto"/>
                                                                                  </w:divBdr>
                                                                                  <w:divsChild>
                                                                                    <w:div w:id="8310256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74102871">
                                                                                          <w:marLeft w:val="0"/>
                                                                                          <w:marRight w:val="0"/>
                                                                                          <w:marTop w:val="0"/>
                                                                                          <w:marBottom w:val="0"/>
                                                                                          <w:divBdr>
                                                                                            <w:top w:val="none" w:sz="0" w:space="0" w:color="auto"/>
                                                                                            <w:left w:val="none" w:sz="0" w:space="0" w:color="auto"/>
                                                                                            <w:bottom w:val="none" w:sz="0" w:space="0" w:color="auto"/>
                                                                                            <w:right w:val="none" w:sz="0" w:space="0" w:color="auto"/>
                                                                                          </w:divBdr>
                                                                                          <w:divsChild>
                                                                                            <w:div w:id="255329339">
                                                                                              <w:marLeft w:val="0"/>
                                                                                              <w:marRight w:val="0"/>
                                                                                              <w:marTop w:val="0"/>
                                                                                              <w:marBottom w:val="0"/>
                                                                                              <w:divBdr>
                                                                                                <w:top w:val="none" w:sz="0" w:space="0" w:color="auto"/>
                                                                                                <w:left w:val="none" w:sz="0" w:space="0" w:color="auto"/>
                                                                                                <w:bottom w:val="none" w:sz="0" w:space="0" w:color="auto"/>
                                                                                                <w:right w:val="none" w:sz="0" w:space="0" w:color="auto"/>
                                                                                              </w:divBdr>
                                                                                              <w:divsChild>
                                                                                                <w:div w:id="900822772">
                                                                                                  <w:marLeft w:val="0"/>
                                                                                                  <w:marRight w:val="0"/>
                                                                                                  <w:marTop w:val="0"/>
                                                                                                  <w:marBottom w:val="0"/>
                                                                                                  <w:divBdr>
                                                                                                    <w:top w:val="none" w:sz="0" w:space="0" w:color="auto"/>
                                                                                                    <w:left w:val="none" w:sz="0" w:space="0" w:color="auto"/>
                                                                                                    <w:bottom w:val="none" w:sz="0" w:space="0" w:color="auto"/>
                                                                                                    <w:right w:val="none" w:sz="0" w:space="0" w:color="auto"/>
                                                                                                  </w:divBdr>
                                                                                                  <w:divsChild>
                                                                                                    <w:div w:id="7158523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6896204">
                                                                                                          <w:marLeft w:val="0"/>
                                                                                                          <w:marRight w:val="0"/>
                                                                                                          <w:marTop w:val="0"/>
                                                                                                          <w:marBottom w:val="0"/>
                                                                                                          <w:divBdr>
                                                                                                            <w:top w:val="none" w:sz="0" w:space="0" w:color="auto"/>
                                                                                                            <w:left w:val="none" w:sz="0" w:space="0" w:color="auto"/>
                                                                                                            <w:bottom w:val="none" w:sz="0" w:space="0" w:color="auto"/>
                                                                                                            <w:right w:val="none" w:sz="0" w:space="0" w:color="auto"/>
                                                                                                          </w:divBdr>
                                                                                                          <w:divsChild>
                                                                                                            <w:div w:id="663976036">
                                                                                                              <w:marLeft w:val="0"/>
                                                                                                              <w:marRight w:val="0"/>
                                                                                                              <w:marTop w:val="0"/>
                                                                                                              <w:marBottom w:val="0"/>
                                                                                                              <w:divBdr>
                                                                                                                <w:top w:val="none" w:sz="0" w:space="0" w:color="auto"/>
                                                                                                                <w:left w:val="none" w:sz="0" w:space="0" w:color="auto"/>
                                                                                                                <w:bottom w:val="none" w:sz="0" w:space="0" w:color="auto"/>
                                                                                                                <w:right w:val="none" w:sz="0" w:space="0" w:color="auto"/>
                                                                                                              </w:divBdr>
                                                                                                              <w:divsChild>
                                                                                                                <w:div w:id="57123785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65599487">
                                                                                                                      <w:marLeft w:val="0"/>
                                                                                                                      <w:marRight w:val="0"/>
                                                                                                                      <w:marTop w:val="0"/>
                                                                                                                      <w:marBottom w:val="0"/>
                                                                                                                      <w:divBdr>
                                                                                                                        <w:top w:val="none" w:sz="0" w:space="0" w:color="auto"/>
                                                                                                                        <w:left w:val="none" w:sz="0" w:space="0" w:color="auto"/>
                                                                                                                        <w:bottom w:val="none" w:sz="0" w:space="0" w:color="auto"/>
                                                                                                                        <w:right w:val="none" w:sz="0" w:space="0" w:color="auto"/>
                                                                                                                      </w:divBdr>
                                                                                                                      <w:divsChild>
                                                                                                                        <w:div w:id="53041229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06936120">
                                                                                                                              <w:marLeft w:val="0"/>
                                                                                                                              <w:marRight w:val="0"/>
                                                                                                                              <w:marTop w:val="0"/>
                                                                                                                              <w:marBottom w:val="0"/>
                                                                                                                              <w:divBdr>
                                                                                                                                <w:top w:val="none" w:sz="0" w:space="0" w:color="auto"/>
                                                                                                                                <w:left w:val="none" w:sz="0" w:space="0" w:color="auto"/>
                                                                                                                                <w:bottom w:val="none" w:sz="0" w:space="0" w:color="auto"/>
                                                                                                                                <w:right w:val="none" w:sz="0" w:space="0" w:color="auto"/>
                                                                                                                              </w:divBdr>
                                                                                                                              <w:divsChild>
                                                                                                                                <w:div w:id="656305587">
                                                                                                                                  <w:marLeft w:val="0"/>
                                                                                                                                  <w:marRight w:val="0"/>
                                                                                                                                  <w:marTop w:val="0"/>
                                                                                                                                  <w:marBottom w:val="0"/>
                                                                                                                                  <w:divBdr>
                                                                                                                                    <w:top w:val="none" w:sz="0" w:space="0" w:color="auto"/>
                                                                                                                                    <w:left w:val="none" w:sz="0" w:space="0" w:color="auto"/>
                                                                                                                                    <w:bottom w:val="none" w:sz="0" w:space="0" w:color="auto"/>
                                                                                                                                    <w:right w:val="none" w:sz="0" w:space="0" w:color="auto"/>
                                                                                                                                  </w:divBdr>
                                                                                                                                  <w:divsChild>
                                                                                                                                    <w:div w:id="15943883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4882563">
                                                                                                                                          <w:marLeft w:val="0"/>
                                                                                                                                          <w:marRight w:val="0"/>
                                                                                                                                          <w:marTop w:val="0"/>
                                                                                                                                          <w:marBottom w:val="0"/>
                                                                                                                                          <w:divBdr>
                                                                                                                                            <w:top w:val="none" w:sz="0" w:space="0" w:color="auto"/>
                                                                                                                                            <w:left w:val="none" w:sz="0" w:space="0" w:color="auto"/>
                                                                                                                                            <w:bottom w:val="none" w:sz="0" w:space="0" w:color="auto"/>
                                                                                                                                            <w:right w:val="none" w:sz="0" w:space="0" w:color="auto"/>
                                                                                                                                          </w:divBdr>
                                                                                                                                          <w:divsChild>
                                                                                                                                            <w:div w:id="1440829938">
                                                                                                                                              <w:marLeft w:val="0"/>
                                                                                                                                              <w:marRight w:val="0"/>
                                                                                                                                              <w:marTop w:val="0"/>
                                                                                                                                              <w:marBottom w:val="0"/>
                                                                                                                                              <w:divBdr>
                                                                                                                                                <w:top w:val="none" w:sz="0" w:space="0" w:color="auto"/>
                                                                                                                                                <w:left w:val="none" w:sz="0" w:space="0" w:color="auto"/>
                                                                                                                                                <w:bottom w:val="none" w:sz="0" w:space="0" w:color="auto"/>
                                                                                                                                                <w:right w:val="none" w:sz="0" w:space="0" w:color="auto"/>
                                                                                                                                              </w:divBdr>
                                                                                                                                              <w:divsChild>
                                                                                                                                                <w:div w:id="156155646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12683966">
                                                                                                                                                      <w:marLeft w:val="0"/>
                                                                                                                                                      <w:marRight w:val="0"/>
                                                                                                                                                      <w:marTop w:val="0"/>
                                                                                                                                                      <w:marBottom w:val="0"/>
                                                                                                                                                      <w:divBdr>
                                                                                                                                                        <w:top w:val="none" w:sz="0" w:space="0" w:color="auto"/>
                                                                                                                                                        <w:left w:val="none" w:sz="0" w:space="0" w:color="auto"/>
                                                                                                                                                        <w:bottom w:val="none" w:sz="0" w:space="0" w:color="auto"/>
                                                                                                                                                        <w:right w:val="none" w:sz="0" w:space="0" w:color="auto"/>
                                                                                                                                                      </w:divBdr>
                                                                                                                                                      <w:divsChild>
                                                                                                                                                        <w:div w:id="6033478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83049082">
                                                                                                                                                              <w:marLeft w:val="0"/>
                                                                                                                                                              <w:marRight w:val="0"/>
                                                                                                                                                              <w:marTop w:val="0"/>
                                                                                                                                                              <w:marBottom w:val="0"/>
                                                                                                                                                              <w:divBdr>
                                                                                                                                                                <w:top w:val="none" w:sz="0" w:space="0" w:color="auto"/>
                                                                                                                                                                <w:left w:val="none" w:sz="0" w:space="0" w:color="auto"/>
                                                                                                                                                                <w:bottom w:val="none" w:sz="0" w:space="0" w:color="auto"/>
                                                                                                                                                                <w:right w:val="none" w:sz="0" w:space="0" w:color="auto"/>
                                                                                                                                                              </w:divBdr>
                                                                                                                                                              <w:divsChild>
                                                                                                                                                                <w:div w:id="1824468890">
                                                                                                                                                                  <w:marLeft w:val="0"/>
                                                                                                                                                                  <w:marRight w:val="0"/>
                                                                                                                                                                  <w:marTop w:val="0"/>
                                                                                                                                                                  <w:marBottom w:val="0"/>
                                                                                                                                                                  <w:divBdr>
                                                                                                                                                                    <w:top w:val="none" w:sz="0" w:space="0" w:color="auto"/>
                                                                                                                                                                    <w:left w:val="none" w:sz="0" w:space="0" w:color="auto"/>
                                                                                                                                                                    <w:bottom w:val="none" w:sz="0" w:space="0" w:color="auto"/>
                                                                                                                                                                    <w:right w:val="none" w:sz="0" w:space="0" w:color="auto"/>
                                                                                                                                                                  </w:divBdr>
                                                                                                                                                                  <w:divsChild>
                                                                                                                                                                    <w:div w:id="248664346">
                                                                                                                                                                      <w:marLeft w:val="0"/>
                                                                                                                                                                      <w:marRight w:val="0"/>
                                                                                                                                                                      <w:marTop w:val="0"/>
                                                                                                                                                                      <w:marBottom w:val="0"/>
                                                                                                                                                                      <w:divBdr>
                                                                                                                                                                        <w:top w:val="none" w:sz="0" w:space="0" w:color="auto"/>
                                                                                                                                                                        <w:left w:val="none" w:sz="0" w:space="0" w:color="auto"/>
                                                                                                                                                                        <w:bottom w:val="none" w:sz="0" w:space="0" w:color="auto"/>
                                                                                                                                                                        <w:right w:val="none" w:sz="0" w:space="0" w:color="auto"/>
                                                                                                                                                                      </w:divBdr>
                                                                                                                                                                      <w:divsChild>
                                                                                                                                                                        <w:div w:id="9516725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2298486">
                                                                                                                                                                              <w:marLeft w:val="0"/>
                                                                                                                                                                              <w:marRight w:val="0"/>
                                                                                                                                                                              <w:marTop w:val="0"/>
                                                                                                                                                                              <w:marBottom w:val="0"/>
                                                                                                                                                                              <w:divBdr>
                                                                                                                                                                                <w:top w:val="none" w:sz="0" w:space="0" w:color="auto"/>
                                                                                                                                                                                <w:left w:val="none" w:sz="0" w:space="0" w:color="auto"/>
                                                                                                                                                                                <w:bottom w:val="none" w:sz="0" w:space="0" w:color="auto"/>
                                                                                                                                                                                <w:right w:val="none" w:sz="0" w:space="0" w:color="auto"/>
                                                                                                                                                                              </w:divBdr>
                                                                                                                                                                              <w:divsChild>
                                                                                                                                                                                <w:div w:id="480738077">
                                                                                                                                                                                  <w:marLeft w:val="0"/>
                                                                                                                                                                                  <w:marRight w:val="0"/>
                                                                                                                                                                                  <w:marTop w:val="0"/>
                                                                                                                                                                                  <w:marBottom w:val="0"/>
                                                                                                                                                                                  <w:divBdr>
                                                                                                                                                                                    <w:top w:val="none" w:sz="0" w:space="0" w:color="auto"/>
                                                                                                                                                                                    <w:left w:val="none" w:sz="0" w:space="0" w:color="auto"/>
                                                                                                                                                                                    <w:bottom w:val="none" w:sz="0" w:space="0" w:color="auto"/>
                                                                                                                                                                                    <w:right w:val="none" w:sz="0" w:space="0" w:color="auto"/>
                                                                                                                                                                                  </w:divBdr>
                                                                                                                                                                                  <w:divsChild>
                                                                                                                                                                                    <w:div w:id="187472637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94599763">
                                                                                                                                                                                          <w:marLeft w:val="0"/>
                                                                                                                                                                                          <w:marRight w:val="0"/>
                                                                                                                                                                                          <w:marTop w:val="0"/>
                                                                                                                                                                                          <w:marBottom w:val="0"/>
                                                                                                                                                                                          <w:divBdr>
                                                                                                                                                                                            <w:top w:val="none" w:sz="0" w:space="0" w:color="auto"/>
                                                                                                                                                                                            <w:left w:val="none" w:sz="0" w:space="0" w:color="auto"/>
                                                                                                                                                                                            <w:bottom w:val="none" w:sz="0" w:space="0" w:color="auto"/>
                                                                                                                                                                                            <w:right w:val="none" w:sz="0" w:space="0" w:color="auto"/>
                                                                                                                                                                                          </w:divBdr>
                                                                                                                                                                                          <w:divsChild>
                                                                                                                                                                                            <w:div w:id="69030051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83350546">
                                                                                                                                                                                                  <w:marLeft w:val="0"/>
                                                                                                                                                                                                  <w:marRight w:val="0"/>
                                                                                                                                                                                                  <w:marTop w:val="0"/>
                                                                                                                                                                                                  <w:marBottom w:val="0"/>
                                                                                                                                                                                                  <w:divBdr>
                                                                                                                                                                                                    <w:top w:val="none" w:sz="0" w:space="0" w:color="auto"/>
                                                                                                                                                                                                    <w:left w:val="none" w:sz="0" w:space="0" w:color="auto"/>
                                                                                                                                                                                                    <w:bottom w:val="none" w:sz="0" w:space="0" w:color="auto"/>
                                                                                                                                                                                                    <w:right w:val="none" w:sz="0" w:space="0" w:color="auto"/>
                                                                                                                                                                                                  </w:divBdr>
                                                                                                                                                                                                  <w:divsChild>
                                                                                                                                                                                                    <w:div w:id="56068005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97013814">
                                                                                                                                                                                                          <w:marLeft w:val="0"/>
                                                                                                                                                                                                          <w:marRight w:val="0"/>
                                                                                                                                                                                                          <w:marTop w:val="0"/>
                                                                                                                                                                                                          <w:marBottom w:val="0"/>
                                                                                                                                                                                                          <w:divBdr>
                                                                                                                                                                                                            <w:top w:val="none" w:sz="0" w:space="0" w:color="auto"/>
                                                                                                                                                                                                            <w:left w:val="none" w:sz="0" w:space="0" w:color="auto"/>
                                                                                                                                                                                                            <w:bottom w:val="none" w:sz="0" w:space="0" w:color="auto"/>
                                                                                                                                                                                                            <w:right w:val="none" w:sz="0" w:space="0" w:color="auto"/>
                                                                                                                                                                                                          </w:divBdr>
                                                                                                                                                                                                          <w:divsChild>
                                                                                                                                                                                                            <w:div w:id="4949669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48231845">
                                                                                                                                                                                                                  <w:marLeft w:val="0"/>
                                                                                                                                                                                                                  <w:marRight w:val="0"/>
                                                                                                                                                                                                                  <w:marTop w:val="0"/>
                                                                                                                                                                                                                  <w:marBottom w:val="0"/>
                                                                                                                                                                                                                  <w:divBdr>
                                                                                                                                                                                                                    <w:top w:val="none" w:sz="0" w:space="0" w:color="auto"/>
                                                                                                                                                                                                                    <w:left w:val="none" w:sz="0" w:space="0" w:color="auto"/>
                                                                                                                                                                                                                    <w:bottom w:val="none" w:sz="0" w:space="0" w:color="auto"/>
                                                                                                                                                                                                                    <w:right w:val="none" w:sz="0" w:space="0" w:color="auto"/>
                                                                                                                                                                                                                  </w:divBdr>
                                                                                                                                                                                                                  <w:divsChild>
                                                                                                                                                                                                                    <w:div w:id="80250124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77404601">
                                                                                                                                                                                                                          <w:marLeft w:val="0"/>
                                                                                                                                                                                                                          <w:marRight w:val="0"/>
                                                                                                                                                                                                                          <w:marTop w:val="0"/>
                                                                                                                                                                                                                          <w:marBottom w:val="0"/>
                                                                                                                                                                                                                          <w:divBdr>
                                                                                                                                                                                                                            <w:top w:val="none" w:sz="0" w:space="0" w:color="auto"/>
                                                                                                                                                                                                                            <w:left w:val="none" w:sz="0" w:space="0" w:color="auto"/>
                                                                                                                                                                                                                            <w:bottom w:val="none" w:sz="0" w:space="0" w:color="auto"/>
                                                                                                                                                                                                                            <w:right w:val="none" w:sz="0" w:space="0" w:color="auto"/>
                                                                                                                                                                                                                          </w:divBdr>
                                                                                                                                                                                                                          <w:divsChild>
                                                                                                                                                                                                                            <w:div w:id="250741521">
                                                                                                                                                                                                                              <w:marLeft w:val="0"/>
                                                                                                                                                                                                                              <w:marRight w:val="0"/>
                                                                                                                                                                                                                              <w:marTop w:val="0"/>
                                                                                                                                                                                                                              <w:marBottom w:val="0"/>
                                                                                                                                                                                                                              <w:divBdr>
                                                                                                                                                                                                                                <w:top w:val="none" w:sz="0" w:space="0" w:color="auto"/>
                                                                                                                                                                                                                                <w:left w:val="none" w:sz="0" w:space="0" w:color="auto"/>
                                                                                                                                                                                                                                <w:bottom w:val="none" w:sz="0" w:space="0" w:color="auto"/>
                                                                                                                                                                                                                                <w:right w:val="none" w:sz="0" w:space="0" w:color="auto"/>
                                                                                                                                                                                                                              </w:divBdr>
                                                                                                                                                                                                                              <w:divsChild>
                                                                                                                                                                                                                                <w:div w:id="4986171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0840358">
                                                                                                                                                                                                                                      <w:marLeft w:val="0"/>
                                                                                                                                                                                                                                      <w:marRight w:val="0"/>
                                                                                                                                                                                                                                      <w:marTop w:val="0"/>
                                                                                                                                                                                                                                      <w:marBottom w:val="0"/>
                                                                                                                                                                                                                                      <w:divBdr>
                                                                                                                                                                                                                                        <w:top w:val="none" w:sz="0" w:space="0" w:color="auto"/>
                                                                                                                                                                                                                                        <w:left w:val="none" w:sz="0" w:space="0" w:color="auto"/>
                                                                                                                                                                                                                                        <w:bottom w:val="none" w:sz="0" w:space="0" w:color="auto"/>
                                                                                                                                                                                                                                        <w:right w:val="none" w:sz="0" w:space="0" w:color="auto"/>
                                                                                                                                                                                                                                      </w:divBdr>
                                                                                                                                                                                                                                      <w:divsChild>
                                                                                                                                                                                                                                        <w:div w:id="43994785">
                                                                                                                                                                                                                                          <w:marLeft w:val="0"/>
                                                                                                                                                                                                                                          <w:marRight w:val="0"/>
                                                                                                                                                                                                                                          <w:marTop w:val="0"/>
                                                                                                                                                                                                                                          <w:marBottom w:val="0"/>
                                                                                                                                                                                                                                          <w:divBdr>
                                                                                                                                                                                                                                            <w:top w:val="none" w:sz="0" w:space="0" w:color="auto"/>
                                                                                                                                                                                                                                            <w:left w:val="none" w:sz="0" w:space="0" w:color="auto"/>
                                                                                                                                                                                                                                            <w:bottom w:val="none" w:sz="0" w:space="0" w:color="auto"/>
                                                                                                                                                                                                                                            <w:right w:val="none" w:sz="0" w:space="0" w:color="auto"/>
                                                                                                                                                                                                                                          </w:divBdr>
                                                                                                                                                                                                                                          <w:divsChild>
                                                                                                                                                                                                                                            <w:div w:id="1186600211">
                                                                                                                                                                                                                                              <w:marLeft w:val="0"/>
                                                                                                                                                                                                                                              <w:marRight w:val="0"/>
                                                                                                                                                                                                                                              <w:marTop w:val="0"/>
                                                                                                                                                                                                                                              <w:marBottom w:val="0"/>
                                                                                                                                                                                                                                              <w:divBdr>
                                                                                                                                                                                                                                                <w:top w:val="none" w:sz="0" w:space="0" w:color="auto"/>
                                                                                                                                                                                                                                                <w:left w:val="none" w:sz="0" w:space="0" w:color="auto"/>
                                                                                                                                                                                                                                                <w:bottom w:val="none" w:sz="0" w:space="0" w:color="auto"/>
                                                                                                                                                                                                                                                <w:right w:val="none" w:sz="0" w:space="0" w:color="auto"/>
                                                                                                                                                                                                                                              </w:divBdr>
                                                                                                                                                                                                                                              <w:divsChild>
                                                                                                                                                                                                                                                <w:div w:id="1526017179">
                                                                                                                                                                                                                                                  <w:marLeft w:val="0"/>
                                                                                                                                                                                                                                                  <w:marRight w:val="0"/>
                                                                                                                                                                                                                                                  <w:marTop w:val="0"/>
                                                                                                                                                                                                                                                  <w:marBottom w:val="0"/>
                                                                                                                                                                                                                                                  <w:divBdr>
                                                                                                                                                                                                                                                    <w:top w:val="none" w:sz="0" w:space="0" w:color="auto"/>
                                                                                                                                                                                                                                                    <w:left w:val="none" w:sz="0" w:space="0" w:color="auto"/>
                                                                                                                                                                                                                                                    <w:bottom w:val="none" w:sz="0" w:space="0" w:color="auto"/>
                                                                                                                                                                                                                                                    <w:right w:val="none" w:sz="0" w:space="0" w:color="auto"/>
                                                                                                                                                                                                                                                  </w:divBdr>
                                                                                                                                                                                                                                                  <w:divsChild>
                                                                                                                                                                                                                                                    <w:div w:id="1425688079">
                                                                                                                                                                                                                                                      <w:marLeft w:val="0"/>
                                                                                                                                                                                                                                                      <w:marRight w:val="0"/>
                                                                                                                                                                                                                                                      <w:marTop w:val="0"/>
                                                                                                                                                                                                                                                      <w:marBottom w:val="0"/>
                                                                                                                                                                                                                                                      <w:divBdr>
                                                                                                                                                                                                                                                        <w:top w:val="none" w:sz="0" w:space="0" w:color="auto"/>
                                                                                                                                                                                                                                                        <w:left w:val="none" w:sz="0" w:space="0" w:color="auto"/>
                                                                                                                                                                                                                                                        <w:bottom w:val="none" w:sz="0" w:space="0" w:color="auto"/>
                                                                                                                                                                                                                                                        <w:right w:val="none" w:sz="0" w:space="0" w:color="auto"/>
                                                                                                                                                                                                                                                      </w:divBdr>
                                                                                                                                                                                                                                                    </w:div>
                                                                                                                                                                                                                                                    <w:div w:id="1269898594">
                                                                                                                                                                                                                                                      <w:marLeft w:val="0"/>
                                                                                                                                                                                                                                                      <w:marRight w:val="0"/>
                                                                                                                                                                                                                                                      <w:marTop w:val="0"/>
                                                                                                                                                                                                                                                      <w:marBottom w:val="0"/>
                                                                                                                                                                                                                                                      <w:divBdr>
                                                                                                                                                                                                                                                        <w:top w:val="none" w:sz="0" w:space="0" w:color="auto"/>
                                                                                                                                                                                                                                                        <w:left w:val="none" w:sz="0" w:space="0" w:color="auto"/>
                                                                                                                                                                                                                                                        <w:bottom w:val="none" w:sz="0" w:space="0" w:color="auto"/>
                                                                                                                                                                                                                                                        <w:right w:val="none" w:sz="0" w:space="0" w:color="auto"/>
                                                                                                                                                                                                                                                      </w:divBdr>
                                                                                                                                                                                                                                                    </w:div>
                                                                                                                                                                                                                                                    <w:div w:id="987629036">
                                                                                                                                                                                                                                                      <w:marLeft w:val="0"/>
                                                                                                                                                                                                                                                      <w:marRight w:val="0"/>
                                                                                                                                                                                                                                                      <w:marTop w:val="0"/>
                                                                                                                                                                                                                                                      <w:marBottom w:val="0"/>
                                                                                                                                                                                                                                                      <w:divBdr>
                                                                                                                                                                                                                                                        <w:top w:val="none" w:sz="0" w:space="0" w:color="auto"/>
                                                                                                                                                                                                                                                        <w:left w:val="none" w:sz="0" w:space="0" w:color="auto"/>
                                                                                                                                                                                                                                                        <w:bottom w:val="none" w:sz="0" w:space="0" w:color="auto"/>
                                                                                                                                                                                                                                                        <w:right w:val="none" w:sz="0" w:space="0" w:color="auto"/>
                                                                                                                                                                                                                                                      </w:divBdr>
                                                                                                                                                                                                                                                    </w:div>
                                                                                                                                                                                                                                                    <w:div w:id="927956643">
                                                                                                                                                                                                                                                      <w:marLeft w:val="0"/>
                                                                                                                                                                                                                                                      <w:marRight w:val="0"/>
                                                                                                                                                                                                                                                      <w:marTop w:val="0"/>
                                                                                                                                                                                                                                                      <w:marBottom w:val="0"/>
                                                                                                                                                                                                                                                      <w:divBdr>
                                                                                                                                                                                                                                                        <w:top w:val="none" w:sz="0" w:space="0" w:color="auto"/>
                                                                                                                                                                                                                                                        <w:left w:val="none" w:sz="0" w:space="0" w:color="auto"/>
                                                                                                                                                                                                                                                        <w:bottom w:val="none" w:sz="0" w:space="0" w:color="auto"/>
                                                                                                                                                                                                                                                        <w:right w:val="none" w:sz="0" w:space="0" w:color="auto"/>
                                                                                                                                                                                                                                                      </w:divBdr>
                                                                                                                                                                                                                                                    </w:div>
                                                                                                                                                                                                                                                    <w:div w:id="1886403027">
                                                                                                                                                                                                                                                      <w:marLeft w:val="0"/>
                                                                                                                                                                                                                                                      <w:marRight w:val="0"/>
                                                                                                                                                                                                                                                      <w:marTop w:val="0"/>
                                                                                                                                                                                                                                                      <w:marBottom w:val="0"/>
                                                                                                                                                                                                                                                      <w:divBdr>
                                                                                                                                                                                                                                                        <w:top w:val="none" w:sz="0" w:space="0" w:color="auto"/>
                                                                                                                                                                                                                                                        <w:left w:val="none" w:sz="0" w:space="0" w:color="auto"/>
                                                                                                                                                                                                                                                        <w:bottom w:val="none" w:sz="0" w:space="0" w:color="auto"/>
                                                                                                                                                                                                                                                        <w:right w:val="none" w:sz="0" w:space="0" w:color="auto"/>
                                                                                                                                                                                                                                                      </w:divBdr>
                                                                                                                                                                                                                                                    </w:div>
                                                                                                                                                                                                                                                    <w:div w:id="1707488215">
                                                                                                                                                                                                                                                      <w:marLeft w:val="0"/>
                                                                                                                                                                                                                                                      <w:marRight w:val="0"/>
                                                                                                                                                                                                                                                      <w:marTop w:val="0"/>
                                                                                                                                                                                                                                                      <w:marBottom w:val="0"/>
                                                                                                                                                                                                                                                      <w:divBdr>
                                                                                                                                                                                                                                                        <w:top w:val="none" w:sz="0" w:space="0" w:color="auto"/>
                                                                                                                                                                                                                                                        <w:left w:val="none" w:sz="0" w:space="0" w:color="auto"/>
                                                                                                                                                                                                                                                        <w:bottom w:val="none" w:sz="0" w:space="0" w:color="auto"/>
                                                                                                                                                                                                                                                        <w:right w:val="none" w:sz="0" w:space="0" w:color="auto"/>
                                                                                                                                                                                                                                                      </w:divBdr>
                                                                                                                                                                                                                                                    </w:div>
                                                                                                                                                                                                                                                    <w:div w:id="154147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8510572">
      <w:bodyDiv w:val="1"/>
      <w:marLeft w:val="0"/>
      <w:marRight w:val="0"/>
      <w:marTop w:val="0"/>
      <w:marBottom w:val="0"/>
      <w:divBdr>
        <w:top w:val="none" w:sz="0" w:space="0" w:color="auto"/>
        <w:left w:val="none" w:sz="0" w:space="0" w:color="auto"/>
        <w:bottom w:val="none" w:sz="0" w:space="0" w:color="auto"/>
        <w:right w:val="none" w:sz="0" w:space="0" w:color="auto"/>
      </w:divBdr>
    </w:div>
    <w:div w:id="1338264656">
      <w:bodyDiv w:val="1"/>
      <w:marLeft w:val="0"/>
      <w:marRight w:val="0"/>
      <w:marTop w:val="0"/>
      <w:marBottom w:val="0"/>
      <w:divBdr>
        <w:top w:val="none" w:sz="0" w:space="0" w:color="auto"/>
        <w:left w:val="none" w:sz="0" w:space="0" w:color="auto"/>
        <w:bottom w:val="none" w:sz="0" w:space="0" w:color="auto"/>
        <w:right w:val="none" w:sz="0" w:space="0" w:color="auto"/>
      </w:divBdr>
    </w:div>
    <w:div w:id="1387341901">
      <w:bodyDiv w:val="1"/>
      <w:marLeft w:val="0"/>
      <w:marRight w:val="0"/>
      <w:marTop w:val="0"/>
      <w:marBottom w:val="0"/>
      <w:divBdr>
        <w:top w:val="none" w:sz="0" w:space="0" w:color="auto"/>
        <w:left w:val="none" w:sz="0" w:space="0" w:color="auto"/>
        <w:bottom w:val="none" w:sz="0" w:space="0" w:color="auto"/>
        <w:right w:val="none" w:sz="0" w:space="0" w:color="auto"/>
      </w:divBdr>
    </w:div>
    <w:div w:id="1391347129">
      <w:bodyDiv w:val="1"/>
      <w:marLeft w:val="0"/>
      <w:marRight w:val="0"/>
      <w:marTop w:val="0"/>
      <w:marBottom w:val="0"/>
      <w:divBdr>
        <w:top w:val="none" w:sz="0" w:space="0" w:color="auto"/>
        <w:left w:val="none" w:sz="0" w:space="0" w:color="auto"/>
        <w:bottom w:val="none" w:sz="0" w:space="0" w:color="auto"/>
        <w:right w:val="none" w:sz="0" w:space="0" w:color="auto"/>
      </w:divBdr>
    </w:div>
    <w:div w:id="1395272728">
      <w:bodyDiv w:val="1"/>
      <w:marLeft w:val="0"/>
      <w:marRight w:val="0"/>
      <w:marTop w:val="0"/>
      <w:marBottom w:val="0"/>
      <w:divBdr>
        <w:top w:val="none" w:sz="0" w:space="0" w:color="auto"/>
        <w:left w:val="none" w:sz="0" w:space="0" w:color="auto"/>
        <w:bottom w:val="none" w:sz="0" w:space="0" w:color="auto"/>
        <w:right w:val="none" w:sz="0" w:space="0" w:color="auto"/>
      </w:divBdr>
    </w:div>
    <w:div w:id="1400863877">
      <w:bodyDiv w:val="1"/>
      <w:marLeft w:val="0"/>
      <w:marRight w:val="0"/>
      <w:marTop w:val="0"/>
      <w:marBottom w:val="0"/>
      <w:divBdr>
        <w:top w:val="none" w:sz="0" w:space="0" w:color="auto"/>
        <w:left w:val="none" w:sz="0" w:space="0" w:color="auto"/>
        <w:bottom w:val="none" w:sz="0" w:space="0" w:color="auto"/>
        <w:right w:val="none" w:sz="0" w:space="0" w:color="auto"/>
      </w:divBdr>
    </w:div>
    <w:div w:id="1584870396">
      <w:bodyDiv w:val="1"/>
      <w:marLeft w:val="0"/>
      <w:marRight w:val="0"/>
      <w:marTop w:val="0"/>
      <w:marBottom w:val="0"/>
      <w:divBdr>
        <w:top w:val="none" w:sz="0" w:space="0" w:color="auto"/>
        <w:left w:val="none" w:sz="0" w:space="0" w:color="auto"/>
        <w:bottom w:val="none" w:sz="0" w:space="0" w:color="auto"/>
        <w:right w:val="none" w:sz="0" w:space="0" w:color="auto"/>
      </w:divBdr>
    </w:div>
    <w:div w:id="1652513848">
      <w:bodyDiv w:val="1"/>
      <w:marLeft w:val="0"/>
      <w:marRight w:val="0"/>
      <w:marTop w:val="0"/>
      <w:marBottom w:val="0"/>
      <w:divBdr>
        <w:top w:val="none" w:sz="0" w:space="0" w:color="auto"/>
        <w:left w:val="none" w:sz="0" w:space="0" w:color="auto"/>
        <w:bottom w:val="none" w:sz="0" w:space="0" w:color="auto"/>
        <w:right w:val="none" w:sz="0" w:space="0" w:color="auto"/>
      </w:divBdr>
    </w:div>
    <w:div w:id="1698384053">
      <w:bodyDiv w:val="1"/>
      <w:marLeft w:val="0"/>
      <w:marRight w:val="0"/>
      <w:marTop w:val="0"/>
      <w:marBottom w:val="0"/>
      <w:divBdr>
        <w:top w:val="none" w:sz="0" w:space="0" w:color="auto"/>
        <w:left w:val="none" w:sz="0" w:space="0" w:color="auto"/>
        <w:bottom w:val="none" w:sz="0" w:space="0" w:color="auto"/>
        <w:right w:val="none" w:sz="0" w:space="0" w:color="auto"/>
      </w:divBdr>
    </w:div>
    <w:div w:id="1734504408">
      <w:bodyDiv w:val="1"/>
      <w:marLeft w:val="0"/>
      <w:marRight w:val="0"/>
      <w:marTop w:val="0"/>
      <w:marBottom w:val="0"/>
      <w:divBdr>
        <w:top w:val="none" w:sz="0" w:space="0" w:color="auto"/>
        <w:left w:val="none" w:sz="0" w:space="0" w:color="auto"/>
        <w:bottom w:val="none" w:sz="0" w:space="0" w:color="auto"/>
        <w:right w:val="none" w:sz="0" w:space="0" w:color="auto"/>
      </w:divBdr>
    </w:div>
    <w:div w:id="1738091332">
      <w:bodyDiv w:val="1"/>
      <w:marLeft w:val="0"/>
      <w:marRight w:val="0"/>
      <w:marTop w:val="0"/>
      <w:marBottom w:val="0"/>
      <w:divBdr>
        <w:top w:val="none" w:sz="0" w:space="0" w:color="auto"/>
        <w:left w:val="none" w:sz="0" w:space="0" w:color="auto"/>
        <w:bottom w:val="none" w:sz="0" w:space="0" w:color="auto"/>
        <w:right w:val="none" w:sz="0" w:space="0" w:color="auto"/>
      </w:divBdr>
    </w:div>
    <w:div w:id="1775009696">
      <w:bodyDiv w:val="1"/>
      <w:marLeft w:val="0"/>
      <w:marRight w:val="0"/>
      <w:marTop w:val="0"/>
      <w:marBottom w:val="0"/>
      <w:divBdr>
        <w:top w:val="none" w:sz="0" w:space="0" w:color="auto"/>
        <w:left w:val="none" w:sz="0" w:space="0" w:color="auto"/>
        <w:bottom w:val="none" w:sz="0" w:space="0" w:color="auto"/>
        <w:right w:val="none" w:sz="0" w:space="0" w:color="auto"/>
      </w:divBdr>
      <w:divsChild>
        <w:div w:id="21034495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8435114">
              <w:marLeft w:val="0"/>
              <w:marRight w:val="0"/>
              <w:marTop w:val="0"/>
              <w:marBottom w:val="0"/>
              <w:divBdr>
                <w:top w:val="none" w:sz="0" w:space="0" w:color="auto"/>
                <w:left w:val="none" w:sz="0" w:space="0" w:color="auto"/>
                <w:bottom w:val="none" w:sz="0" w:space="0" w:color="auto"/>
                <w:right w:val="none" w:sz="0" w:space="0" w:color="auto"/>
              </w:divBdr>
              <w:divsChild>
                <w:div w:id="1891839058">
                  <w:marLeft w:val="0"/>
                  <w:marRight w:val="0"/>
                  <w:marTop w:val="0"/>
                  <w:marBottom w:val="0"/>
                  <w:divBdr>
                    <w:top w:val="none" w:sz="0" w:space="0" w:color="auto"/>
                    <w:left w:val="none" w:sz="0" w:space="0" w:color="auto"/>
                    <w:bottom w:val="none" w:sz="0" w:space="0" w:color="auto"/>
                    <w:right w:val="none" w:sz="0" w:space="0" w:color="auto"/>
                  </w:divBdr>
                  <w:divsChild>
                    <w:div w:id="176927579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6816775">
                          <w:marLeft w:val="0"/>
                          <w:marRight w:val="0"/>
                          <w:marTop w:val="0"/>
                          <w:marBottom w:val="0"/>
                          <w:divBdr>
                            <w:top w:val="none" w:sz="0" w:space="0" w:color="auto"/>
                            <w:left w:val="none" w:sz="0" w:space="0" w:color="auto"/>
                            <w:bottom w:val="none" w:sz="0" w:space="0" w:color="auto"/>
                            <w:right w:val="none" w:sz="0" w:space="0" w:color="auto"/>
                          </w:divBdr>
                          <w:divsChild>
                            <w:div w:id="404690098">
                              <w:marLeft w:val="0"/>
                              <w:marRight w:val="0"/>
                              <w:marTop w:val="0"/>
                              <w:marBottom w:val="0"/>
                              <w:divBdr>
                                <w:top w:val="none" w:sz="0" w:space="0" w:color="auto"/>
                                <w:left w:val="none" w:sz="0" w:space="0" w:color="auto"/>
                                <w:bottom w:val="none" w:sz="0" w:space="0" w:color="auto"/>
                                <w:right w:val="none" w:sz="0" w:space="0" w:color="auto"/>
                              </w:divBdr>
                              <w:divsChild>
                                <w:div w:id="17649554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0045718">
                                      <w:marLeft w:val="0"/>
                                      <w:marRight w:val="0"/>
                                      <w:marTop w:val="0"/>
                                      <w:marBottom w:val="0"/>
                                      <w:divBdr>
                                        <w:top w:val="none" w:sz="0" w:space="0" w:color="auto"/>
                                        <w:left w:val="none" w:sz="0" w:space="0" w:color="auto"/>
                                        <w:bottom w:val="none" w:sz="0" w:space="0" w:color="auto"/>
                                        <w:right w:val="none" w:sz="0" w:space="0" w:color="auto"/>
                                      </w:divBdr>
                                      <w:divsChild>
                                        <w:div w:id="1454132253">
                                          <w:marLeft w:val="0"/>
                                          <w:marRight w:val="0"/>
                                          <w:marTop w:val="0"/>
                                          <w:marBottom w:val="0"/>
                                          <w:divBdr>
                                            <w:top w:val="none" w:sz="0" w:space="0" w:color="auto"/>
                                            <w:left w:val="none" w:sz="0" w:space="0" w:color="auto"/>
                                            <w:bottom w:val="none" w:sz="0" w:space="0" w:color="auto"/>
                                            <w:right w:val="none" w:sz="0" w:space="0" w:color="auto"/>
                                          </w:divBdr>
                                          <w:divsChild>
                                            <w:div w:id="13488080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97087378">
                                                  <w:marLeft w:val="0"/>
                                                  <w:marRight w:val="0"/>
                                                  <w:marTop w:val="0"/>
                                                  <w:marBottom w:val="0"/>
                                                  <w:divBdr>
                                                    <w:top w:val="none" w:sz="0" w:space="0" w:color="auto"/>
                                                    <w:left w:val="none" w:sz="0" w:space="0" w:color="auto"/>
                                                    <w:bottom w:val="none" w:sz="0" w:space="0" w:color="auto"/>
                                                    <w:right w:val="none" w:sz="0" w:space="0" w:color="auto"/>
                                                  </w:divBdr>
                                                  <w:divsChild>
                                                    <w:div w:id="2369809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58650813">
                                                          <w:marLeft w:val="0"/>
                                                          <w:marRight w:val="0"/>
                                                          <w:marTop w:val="0"/>
                                                          <w:marBottom w:val="0"/>
                                                          <w:divBdr>
                                                            <w:top w:val="none" w:sz="0" w:space="0" w:color="auto"/>
                                                            <w:left w:val="none" w:sz="0" w:space="0" w:color="auto"/>
                                                            <w:bottom w:val="none" w:sz="0" w:space="0" w:color="auto"/>
                                                            <w:right w:val="none" w:sz="0" w:space="0" w:color="auto"/>
                                                          </w:divBdr>
                                                          <w:divsChild>
                                                            <w:div w:id="111900788">
                                                              <w:marLeft w:val="0"/>
                                                              <w:marRight w:val="0"/>
                                                              <w:marTop w:val="0"/>
                                                              <w:marBottom w:val="0"/>
                                                              <w:divBdr>
                                                                <w:top w:val="none" w:sz="0" w:space="0" w:color="auto"/>
                                                                <w:left w:val="none" w:sz="0" w:space="0" w:color="auto"/>
                                                                <w:bottom w:val="none" w:sz="0" w:space="0" w:color="auto"/>
                                                                <w:right w:val="none" w:sz="0" w:space="0" w:color="auto"/>
                                                              </w:divBdr>
                                                              <w:divsChild>
                                                                <w:div w:id="1572886357">
                                                                  <w:marLeft w:val="0"/>
                                                                  <w:marRight w:val="0"/>
                                                                  <w:marTop w:val="0"/>
                                                                  <w:marBottom w:val="0"/>
                                                                  <w:divBdr>
                                                                    <w:top w:val="none" w:sz="0" w:space="0" w:color="auto"/>
                                                                    <w:left w:val="none" w:sz="0" w:space="0" w:color="auto"/>
                                                                    <w:bottom w:val="none" w:sz="0" w:space="0" w:color="auto"/>
                                                                    <w:right w:val="none" w:sz="0" w:space="0" w:color="auto"/>
                                                                  </w:divBdr>
                                                                  <w:divsChild>
                                                                    <w:div w:id="996038127">
                                                                      <w:marLeft w:val="0"/>
                                                                      <w:marRight w:val="0"/>
                                                                      <w:marTop w:val="0"/>
                                                                      <w:marBottom w:val="0"/>
                                                                      <w:divBdr>
                                                                        <w:top w:val="none" w:sz="0" w:space="0" w:color="auto"/>
                                                                        <w:left w:val="none" w:sz="0" w:space="0" w:color="auto"/>
                                                                        <w:bottom w:val="none" w:sz="0" w:space="0" w:color="auto"/>
                                                                        <w:right w:val="none" w:sz="0" w:space="0" w:color="auto"/>
                                                                      </w:divBdr>
                                                                      <w:divsChild>
                                                                        <w:div w:id="2074236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4146588">
                                                                              <w:marLeft w:val="0"/>
                                                                              <w:marRight w:val="0"/>
                                                                              <w:marTop w:val="0"/>
                                                                              <w:marBottom w:val="0"/>
                                                                              <w:divBdr>
                                                                                <w:top w:val="none" w:sz="0" w:space="0" w:color="auto"/>
                                                                                <w:left w:val="none" w:sz="0" w:space="0" w:color="auto"/>
                                                                                <w:bottom w:val="none" w:sz="0" w:space="0" w:color="auto"/>
                                                                                <w:right w:val="none" w:sz="0" w:space="0" w:color="auto"/>
                                                                              </w:divBdr>
                                                                              <w:divsChild>
                                                                                <w:div w:id="1063141352">
                                                                                  <w:marLeft w:val="0"/>
                                                                                  <w:marRight w:val="0"/>
                                                                                  <w:marTop w:val="0"/>
                                                                                  <w:marBottom w:val="0"/>
                                                                                  <w:divBdr>
                                                                                    <w:top w:val="none" w:sz="0" w:space="0" w:color="auto"/>
                                                                                    <w:left w:val="none" w:sz="0" w:space="0" w:color="auto"/>
                                                                                    <w:bottom w:val="none" w:sz="0" w:space="0" w:color="auto"/>
                                                                                    <w:right w:val="none" w:sz="0" w:space="0" w:color="auto"/>
                                                                                  </w:divBdr>
                                                                                  <w:divsChild>
                                                                                    <w:div w:id="154036237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65915742">
                                                                                          <w:marLeft w:val="0"/>
                                                                                          <w:marRight w:val="0"/>
                                                                                          <w:marTop w:val="0"/>
                                                                                          <w:marBottom w:val="0"/>
                                                                                          <w:divBdr>
                                                                                            <w:top w:val="none" w:sz="0" w:space="0" w:color="auto"/>
                                                                                            <w:left w:val="none" w:sz="0" w:space="0" w:color="auto"/>
                                                                                            <w:bottom w:val="none" w:sz="0" w:space="0" w:color="auto"/>
                                                                                            <w:right w:val="none" w:sz="0" w:space="0" w:color="auto"/>
                                                                                          </w:divBdr>
                                                                                          <w:divsChild>
                                                                                            <w:div w:id="260066134">
                                                                                              <w:marLeft w:val="0"/>
                                                                                              <w:marRight w:val="0"/>
                                                                                              <w:marTop w:val="0"/>
                                                                                              <w:marBottom w:val="0"/>
                                                                                              <w:divBdr>
                                                                                                <w:top w:val="none" w:sz="0" w:space="0" w:color="auto"/>
                                                                                                <w:left w:val="none" w:sz="0" w:space="0" w:color="auto"/>
                                                                                                <w:bottom w:val="none" w:sz="0" w:space="0" w:color="auto"/>
                                                                                                <w:right w:val="none" w:sz="0" w:space="0" w:color="auto"/>
                                                                                              </w:divBdr>
                                                                                              <w:divsChild>
                                                                                                <w:div w:id="1042436836">
                                                                                                  <w:marLeft w:val="0"/>
                                                                                                  <w:marRight w:val="0"/>
                                                                                                  <w:marTop w:val="0"/>
                                                                                                  <w:marBottom w:val="0"/>
                                                                                                  <w:divBdr>
                                                                                                    <w:top w:val="none" w:sz="0" w:space="0" w:color="auto"/>
                                                                                                    <w:left w:val="none" w:sz="0" w:space="0" w:color="auto"/>
                                                                                                    <w:bottom w:val="none" w:sz="0" w:space="0" w:color="auto"/>
                                                                                                    <w:right w:val="none" w:sz="0" w:space="0" w:color="auto"/>
                                                                                                  </w:divBdr>
                                                                                                  <w:divsChild>
                                                                                                    <w:div w:id="2347520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8496335">
                                                                                                          <w:marLeft w:val="0"/>
                                                                                                          <w:marRight w:val="0"/>
                                                                                                          <w:marTop w:val="0"/>
                                                                                                          <w:marBottom w:val="0"/>
                                                                                                          <w:divBdr>
                                                                                                            <w:top w:val="none" w:sz="0" w:space="0" w:color="auto"/>
                                                                                                            <w:left w:val="none" w:sz="0" w:space="0" w:color="auto"/>
                                                                                                            <w:bottom w:val="none" w:sz="0" w:space="0" w:color="auto"/>
                                                                                                            <w:right w:val="none" w:sz="0" w:space="0" w:color="auto"/>
                                                                                                          </w:divBdr>
                                                                                                          <w:divsChild>
                                                                                                            <w:div w:id="894437112">
                                                                                                              <w:marLeft w:val="0"/>
                                                                                                              <w:marRight w:val="0"/>
                                                                                                              <w:marTop w:val="0"/>
                                                                                                              <w:marBottom w:val="0"/>
                                                                                                              <w:divBdr>
                                                                                                                <w:top w:val="none" w:sz="0" w:space="0" w:color="auto"/>
                                                                                                                <w:left w:val="none" w:sz="0" w:space="0" w:color="auto"/>
                                                                                                                <w:bottom w:val="none" w:sz="0" w:space="0" w:color="auto"/>
                                                                                                                <w:right w:val="none" w:sz="0" w:space="0" w:color="auto"/>
                                                                                                              </w:divBdr>
                                                                                                              <w:divsChild>
                                                                                                                <w:div w:id="31260789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96928243">
                                                                                                                      <w:marLeft w:val="0"/>
                                                                                                                      <w:marRight w:val="0"/>
                                                                                                                      <w:marTop w:val="0"/>
                                                                                                                      <w:marBottom w:val="0"/>
                                                                                                                      <w:divBdr>
                                                                                                                        <w:top w:val="none" w:sz="0" w:space="0" w:color="auto"/>
                                                                                                                        <w:left w:val="none" w:sz="0" w:space="0" w:color="auto"/>
                                                                                                                        <w:bottom w:val="none" w:sz="0" w:space="0" w:color="auto"/>
                                                                                                                        <w:right w:val="none" w:sz="0" w:space="0" w:color="auto"/>
                                                                                                                      </w:divBdr>
                                                                                                                      <w:divsChild>
                                                                                                                        <w:div w:id="210915447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21715843">
                                                                                                                              <w:marLeft w:val="0"/>
                                                                                                                              <w:marRight w:val="0"/>
                                                                                                                              <w:marTop w:val="0"/>
                                                                                                                              <w:marBottom w:val="0"/>
                                                                                                                              <w:divBdr>
                                                                                                                                <w:top w:val="none" w:sz="0" w:space="0" w:color="auto"/>
                                                                                                                                <w:left w:val="none" w:sz="0" w:space="0" w:color="auto"/>
                                                                                                                                <w:bottom w:val="none" w:sz="0" w:space="0" w:color="auto"/>
                                                                                                                                <w:right w:val="none" w:sz="0" w:space="0" w:color="auto"/>
                                                                                                                              </w:divBdr>
                                                                                                                              <w:divsChild>
                                                                                                                                <w:div w:id="894585796">
                                                                                                                                  <w:marLeft w:val="0"/>
                                                                                                                                  <w:marRight w:val="0"/>
                                                                                                                                  <w:marTop w:val="0"/>
                                                                                                                                  <w:marBottom w:val="0"/>
                                                                                                                                  <w:divBdr>
                                                                                                                                    <w:top w:val="none" w:sz="0" w:space="0" w:color="auto"/>
                                                                                                                                    <w:left w:val="none" w:sz="0" w:space="0" w:color="auto"/>
                                                                                                                                    <w:bottom w:val="none" w:sz="0" w:space="0" w:color="auto"/>
                                                                                                                                    <w:right w:val="none" w:sz="0" w:space="0" w:color="auto"/>
                                                                                                                                  </w:divBdr>
                                                                                                                                  <w:divsChild>
                                                                                                                                    <w:div w:id="14907524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8462320">
                                                                                                                                          <w:marLeft w:val="0"/>
                                                                                                                                          <w:marRight w:val="0"/>
                                                                                                                                          <w:marTop w:val="0"/>
                                                                                                                                          <w:marBottom w:val="0"/>
                                                                                                                                          <w:divBdr>
                                                                                                                                            <w:top w:val="none" w:sz="0" w:space="0" w:color="auto"/>
                                                                                                                                            <w:left w:val="none" w:sz="0" w:space="0" w:color="auto"/>
                                                                                                                                            <w:bottom w:val="none" w:sz="0" w:space="0" w:color="auto"/>
                                                                                                                                            <w:right w:val="none" w:sz="0" w:space="0" w:color="auto"/>
                                                                                                                                          </w:divBdr>
                                                                                                                                          <w:divsChild>
                                                                                                                                            <w:div w:id="395593261">
                                                                                                                                              <w:marLeft w:val="0"/>
                                                                                                                                              <w:marRight w:val="0"/>
                                                                                                                                              <w:marTop w:val="0"/>
                                                                                                                                              <w:marBottom w:val="0"/>
                                                                                                                                              <w:divBdr>
                                                                                                                                                <w:top w:val="none" w:sz="0" w:space="0" w:color="auto"/>
                                                                                                                                                <w:left w:val="none" w:sz="0" w:space="0" w:color="auto"/>
                                                                                                                                                <w:bottom w:val="none" w:sz="0" w:space="0" w:color="auto"/>
                                                                                                                                                <w:right w:val="none" w:sz="0" w:space="0" w:color="auto"/>
                                                                                                                                              </w:divBdr>
                                                                                                                                              <w:divsChild>
                                                                                                                                                <w:div w:id="14453408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27554296">
                                                                                                                                                      <w:marLeft w:val="0"/>
                                                                                                                                                      <w:marRight w:val="0"/>
                                                                                                                                                      <w:marTop w:val="0"/>
                                                                                                                                                      <w:marBottom w:val="0"/>
                                                                                                                                                      <w:divBdr>
                                                                                                                                                        <w:top w:val="none" w:sz="0" w:space="0" w:color="auto"/>
                                                                                                                                                        <w:left w:val="none" w:sz="0" w:space="0" w:color="auto"/>
                                                                                                                                                        <w:bottom w:val="none" w:sz="0" w:space="0" w:color="auto"/>
                                                                                                                                                        <w:right w:val="none" w:sz="0" w:space="0" w:color="auto"/>
                                                                                                                                                      </w:divBdr>
                                                                                                                                                      <w:divsChild>
                                                                                                                                                        <w:div w:id="202192912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78023042">
                                                                                                                                                              <w:marLeft w:val="0"/>
                                                                                                                                                              <w:marRight w:val="0"/>
                                                                                                                                                              <w:marTop w:val="0"/>
                                                                                                                                                              <w:marBottom w:val="0"/>
                                                                                                                                                              <w:divBdr>
                                                                                                                                                                <w:top w:val="none" w:sz="0" w:space="0" w:color="auto"/>
                                                                                                                                                                <w:left w:val="none" w:sz="0" w:space="0" w:color="auto"/>
                                                                                                                                                                <w:bottom w:val="none" w:sz="0" w:space="0" w:color="auto"/>
                                                                                                                                                                <w:right w:val="none" w:sz="0" w:space="0" w:color="auto"/>
                                                                                                                                                              </w:divBdr>
                                                                                                                                                              <w:divsChild>
                                                                                                                                                                <w:div w:id="1034958511">
                                                                                                                                                                  <w:marLeft w:val="0"/>
                                                                                                                                                                  <w:marRight w:val="0"/>
                                                                                                                                                                  <w:marTop w:val="0"/>
                                                                                                                                                                  <w:marBottom w:val="0"/>
                                                                                                                                                                  <w:divBdr>
                                                                                                                                                                    <w:top w:val="none" w:sz="0" w:space="0" w:color="auto"/>
                                                                                                                                                                    <w:left w:val="none" w:sz="0" w:space="0" w:color="auto"/>
                                                                                                                                                                    <w:bottom w:val="none" w:sz="0" w:space="0" w:color="auto"/>
                                                                                                                                                                    <w:right w:val="none" w:sz="0" w:space="0" w:color="auto"/>
                                                                                                                                                                  </w:divBdr>
                                                                                                                                                                  <w:divsChild>
                                                                                                                                                                    <w:div w:id="1958028896">
                                                                                                                                                                      <w:marLeft w:val="0"/>
                                                                                                                                                                      <w:marRight w:val="0"/>
                                                                                                                                                                      <w:marTop w:val="0"/>
                                                                                                                                                                      <w:marBottom w:val="0"/>
                                                                                                                                                                      <w:divBdr>
                                                                                                                                                                        <w:top w:val="none" w:sz="0" w:space="0" w:color="auto"/>
                                                                                                                                                                        <w:left w:val="none" w:sz="0" w:space="0" w:color="auto"/>
                                                                                                                                                                        <w:bottom w:val="none" w:sz="0" w:space="0" w:color="auto"/>
                                                                                                                                                                        <w:right w:val="none" w:sz="0" w:space="0" w:color="auto"/>
                                                                                                                                                                      </w:divBdr>
                                                                                                                                                                      <w:divsChild>
                                                                                                                                                                        <w:div w:id="1462698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9513772">
                                                                                                                                                                              <w:marLeft w:val="0"/>
                                                                                                                                                                              <w:marRight w:val="0"/>
                                                                                                                                                                              <w:marTop w:val="0"/>
                                                                                                                                                                              <w:marBottom w:val="0"/>
                                                                                                                                                                              <w:divBdr>
                                                                                                                                                                                <w:top w:val="none" w:sz="0" w:space="0" w:color="auto"/>
                                                                                                                                                                                <w:left w:val="none" w:sz="0" w:space="0" w:color="auto"/>
                                                                                                                                                                                <w:bottom w:val="none" w:sz="0" w:space="0" w:color="auto"/>
                                                                                                                                                                                <w:right w:val="none" w:sz="0" w:space="0" w:color="auto"/>
                                                                                                                                                                              </w:divBdr>
                                                                                                                                                                              <w:divsChild>
                                                                                                                                                                                <w:div w:id="1318148382">
                                                                                                                                                                                  <w:marLeft w:val="0"/>
                                                                                                                                                                                  <w:marRight w:val="0"/>
                                                                                                                                                                                  <w:marTop w:val="0"/>
                                                                                                                                                                                  <w:marBottom w:val="0"/>
                                                                                                                                                                                  <w:divBdr>
                                                                                                                                                                                    <w:top w:val="none" w:sz="0" w:space="0" w:color="auto"/>
                                                                                                                                                                                    <w:left w:val="none" w:sz="0" w:space="0" w:color="auto"/>
                                                                                                                                                                                    <w:bottom w:val="none" w:sz="0" w:space="0" w:color="auto"/>
                                                                                                                                                                                    <w:right w:val="none" w:sz="0" w:space="0" w:color="auto"/>
                                                                                                                                                                                  </w:divBdr>
                                                                                                                                                                                  <w:divsChild>
                                                                                                                                                                                    <w:div w:id="2694929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20541724">
                                                                                                                                                                                          <w:marLeft w:val="0"/>
                                                                                                                                                                                          <w:marRight w:val="0"/>
                                                                                                                                                                                          <w:marTop w:val="0"/>
                                                                                                                                                                                          <w:marBottom w:val="0"/>
                                                                                                                                                                                          <w:divBdr>
                                                                                                                                                                                            <w:top w:val="none" w:sz="0" w:space="0" w:color="auto"/>
                                                                                                                                                                                            <w:left w:val="none" w:sz="0" w:space="0" w:color="auto"/>
                                                                                                                                                                                            <w:bottom w:val="none" w:sz="0" w:space="0" w:color="auto"/>
                                                                                                                                                                                            <w:right w:val="none" w:sz="0" w:space="0" w:color="auto"/>
                                                                                                                                                                                          </w:divBdr>
                                                                                                                                                                                          <w:divsChild>
                                                                                                                                                                                            <w:div w:id="123030839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71336616">
                                                                                                                                                                                                  <w:marLeft w:val="0"/>
                                                                                                                                                                                                  <w:marRight w:val="0"/>
                                                                                                                                                                                                  <w:marTop w:val="0"/>
                                                                                                                                                                                                  <w:marBottom w:val="0"/>
                                                                                                                                                                                                  <w:divBdr>
                                                                                                                                                                                                    <w:top w:val="none" w:sz="0" w:space="0" w:color="auto"/>
                                                                                                                                                                                                    <w:left w:val="none" w:sz="0" w:space="0" w:color="auto"/>
                                                                                                                                                                                                    <w:bottom w:val="none" w:sz="0" w:space="0" w:color="auto"/>
                                                                                                                                                                                                    <w:right w:val="none" w:sz="0" w:space="0" w:color="auto"/>
                                                                                                                                                                                                  </w:divBdr>
                                                                                                                                                                                                  <w:divsChild>
                                                                                                                                                                                                    <w:div w:id="61899172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24817307">
                                                                                                                                                                                                          <w:marLeft w:val="0"/>
                                                                                                                                                                                                          <w:marRight w:val="0"/>
                                                                                                                                                                                                          <w:marTop w:val="0"/>
                                                                                                                                                                                                          <w:marBottom w:val="0"/>
                                                                                                                                                                                                          <w:divBdr>
                                                                                                                                                                                                            <w:top w:val="none" w:sz="0" w:space="0" w:color="auto"/>
                                                                                                                                                                                                            <w:left w:val="none" w:sz="0" w:space="0" w:color="auto"/>
                                                                                                                                                                                                            <w:bottom w:val="none" w:sz="0" w:space="0" w:color="auto"/>
                                                                                                                                                                                                            <w:right w:val="none" w:sz="0" w:space="0" w:color="auto"/>
                                                                                                                                                                                                          </w:divBdr>
                                                                                                                                                                                                          <w:divsChild>
                                                                                                                                                                                                            <w:div w:id="176818783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91155662">
                                                                                                                                                                                                                  <w:marLeft w:val="0"/>
                                                                                                                                                                                                                  <w:marRight w:val="0"/>
                                                                                                                                                                                                                  <w:marTop w:val="0"/>
                                                                                                                                                                                                                  <w:marBottom w:val="0"/>
                                                                                                                                                                                                                  <w:divBdr>
                                                                                                                                                                                                                    <w:top w:val="none" w:sz="0" w:space="0" w:color="auto"/>
                                                                                                                                                                                                                    <w:left w:val="none" w:sz="0" w:space="0" w:color="auto"/>
                                                                                                                                                                                                                    <w:bottom w:val="none" w:sz="0" w:space="0" w:color="auto"/>
                                                                                                                                                                                                                    <w:right w:val="none" w:sz="0" w:space="0" w:color="auto"/>
                                                                                                                                                                                                                  </w:divBdr>
                                                                                                                                                                                                                  <w:divsChild>
                                                                                                                                                                                                                    <w:div w:id="161798045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09881536">
                                                                                                                                                                                                                          <w:marLeft w:val="0"/>
                                                                                                                                                                                                                          <w:marRight w:val="0"/>
                                                                                                                                                                                                                          <w:marTop w:val="0"/>
                                                                                                                                                                                                                          <w:marBottom w:val="0"/>
                                                                                                                                                                                                                          <w:divBdr>
                                                                                                                                                                                                                            <w:top w:val="none" w:sz="0" w:space="0" w:color="auto"/>
                                                                                                                                                                                                                            <w:left w:val="none" w:sz="0" w:space="0" w:color="auto"/>
                                                                                                                                                                                                                            <w:bottom w:val="none" w:sz="0" w:space="0" w:color="auto"/>
                                                                                                                                                                                                                            <w:right w:val="none" w:sz="0" w:space="0" w:color="auto"/>
                                                                                                                                                                                                                          </w:divBdr>
                                                                                                                                                                                                                          <w:divsChild>
                                                                                                                                                                                                                            <w:div w:id="126971475">
                                                                                                                                                                                                                              <w:marLeft w:val="0"/>
                                                                                                                                                                                                                              <w:marRight w:val="0"/>
                                                                                                                                                                                                                              <w:marTop w:val="0"/>
                                                                                                                                                                                                                              <w:marBottom w:val="0"/>
                                                                                                                                                                                                                              <w:divBdr>
                                                                                                                                                                                                                                <w:top w:val="none" w:sz="0" w:space="0" w:color="auto"/>
                                                                                                                                                                                                                                <w:left w:val="none" w:sz="0" w:space="0" w:color="auto"/>
                                                                                                                                                                                                                                <w:bottom w:val="none" w:sz="0" w:space="0" w:color="auto"/>
                                                                                                                                                                                                                                <w:right w:val="none" w:sz="0" w:space="0" w:color="auto"/>
                                                                                                                                                                                                                              </w:divBdr>
                                                                                                                                                                                                                              <w:divsChild>
                                                                                                                                                                                                                                <w:div w:id="13529977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8701457">
                                                                                                                                                                                                                                      <w:marLeft w:val="0"/>
                                                                                                                                                                                                                                      <w:marRight w:val="0"/>
                                                                                                                                                                                                                                      <w:marTop w:val="0"/>
                                                                                                                                                                                                                                      <w:marBottom w:val="0"/>
                                                                                                                                                                                                                                      <w:divBdr>
                                                                                                                                                                                                                                        <w:top w:val="none" w:sz="0" w:space="0" w:color="auto"/>
                                                                                                                                                                                                                                        <w:left w:val="none" w:sz="0" w:space="0" w:color="auto"/>
                                                                                                                                                                                                                                        <w:bottom w:val="none" w:sz="0" w:space="0" w:color="auto"/>
                                                                                                                                                                                                                                        <w:right w:val="none" w:sz="0" w:space="0" w:color="auto"/>
                                                                                                                                                                                                                                      </w:divBdr>
                                                                                                                                                                                                                                      <w:divsChild>
                                                                                                                                                                                                                                        <w:div w:id="1151598667">
                                                                                                                                                                                                                                          <w:marLeft w:val="0"/>
                                                                                                                                                                                                                                          <w:marRight w:val="0"/>
                                                                                                                                                                                                                                          <w:marTop w:val="0"/>
                                                                                                                                                                                                                                          <w:marBottom w:val="0"/>
                                                                                                                                                                                                                                          <w:divBdr>
                                                                                                                                                                                                                                            <w:top w:val="none" w:sz="0" w:space="0" w:color="auto"/>
                                                                                                                                                                                                                                            <w:left w:val="none" w:sz="0" w:space="0" w:color="auto"/>
                                                                                                                                                                                                                                            <w:bottom w:val="none" w:sz="0" w:space="0" w:color="auto"/>
                                                                                                                                                                                                                                            <w:right w:val="none" w:sz="0" w:space="0" w:color="auto"/>
                                                                                                                                                                                                                                          </w:divBdr>
                                                                                                                                                                                                                                          <w:divsChild>
                                                                                                                                                                                                                                            <w:div w:id="1431390271">
                                                                                                                                                                                                                                              <w:marLeft w:val="0"/>
                                                                                                                                                                                                                                              <w:marRight w:val="0"/>
                                                                                                                                                                                                                                              <w:marTop w:val="0"/>
                                                                                                                                                                                                                                              <w:marBottom w:val="0"/>
                                                                                                                                                                                                                                              <w:divBdr>
                                                                                                                                                                                                                                                <w:top w:val="none" w:sz="0" w:space="0" w:color="auto"/>
                                                                                                                                                                                                                                                <w:left w:val="none" w:sz="0" w:space="0" w:color="auto"/>
                                                                                                                                                                                                                                                <w:bottom w:val="none" w:sz="0" w:space="0" w:color="auto"/>
                                                                                                                                                                                                                                                <w:right w:val="none" w:sz="0" w:space="0" w:color="auto"/>
                                                                                                                                                                                                                                              </w:divBdr>
                                                                                                                                                                                                                                              <w:divsChild>
                                                                                                                                                                                                                                                <w:div w:id="1903447691">
                                                                                                                                                                                                                                                  <w:marLeft w:val="0"/>
                                                                                                                                                                                                                                                  <w:marRight w:val="0"/>
                                                                                                                                                                                                                                                  <w:marTop w:val="0"/>
                                                                                                                                                                                                                                                  <w:marBottom w:val="0"/>
                                                                                                                                                                                                                                                  <w:divBdr>
                                                                                                                                                                                                                                                    <w:top w:val="none" w:sz="0" w:space="0" w:color="auto"/>
                                                                                                                                                                                                                                                    <w:left w:val="none" w:sz="0" w:space="0" w:color="auto"/>
                                                                                                                                                                                                                                                    <w:bottom w:val="none" w:sz="0" w:space="0" w:color="auto"/>
                                                                                                                                                                                                                                                    <w:right w:val="none" w:sz="0" w:space="0" w:color="auto"/>
                                                                                                                                                                                                                                                  </w:divBdr>
                                                                                                                                                                                                                                                  <w:divsChild>
                                                                                                                                                                                                                                                    <w:div w:id="3166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0855143">
      <w:bodyDiv w:val="1"/>
      <w:marLeft w:val="0"/>
      <w:marRight w:val="0"/>
      <w:marTop w:val="0"/>
      <w:marBottom w:val="0"/>
      <w:divBdr>
        <w:top w:val="none" w:sz="0" w:space="0" w:color="auto"/>
        <w:left w:val="none" w:sz="0" w:space="0" w:color="auto"/>
        <w:bottom w:val="none" w:sz="0" w:space="0" w:color="auto"/>
        <w:right w:val="none" w:sz="0" w:space="0" w:color="auto"/>
      </w:divBdr>
      <w:divsChild>
        <w:div w:id="1704017283">
          <w:marLeft w:val="0"/>
          <w:marRight w:val="0"/>
          <w:marTop w:val="0"/>
          <w:marBottom w:val="0"/>
          <w:divBdr>
            <w:top w:val="none" w:sz="0" w:space="0" w:color="auto"/>
            <w:left w:val="none" w:sz="0" w:space="0" w:color="auto"/>
            <w:bottom w:val="none" w:sz="0" w:space="0" w:color="auto"/>
            <w:right w:val="none" w:sz="0" w:space="0" w:color="auto"/>
          </w:divBdr>
        </w:div>
      </w:divsChild>
    </w:div>
    <w:div w:id="1799183498">
      <w:bodyDiv w:val="1"/>
      <w:marLeft w:val="0"/>
      <w:marRight w:val="0"/>
      <w:marTop w:val="0"/>
      <w:marBottom w:val="0"/>
      <w:divBdr>
        <w:top w:val="none" w:sz="0" w:space="0" w:color="auto"/>
        <w:left w:val="none" w:sz="0" w:space="0" w:color="auto"/>
        <w:bottom w:val="none" w:sz="0" w:space="0" w:color="auto"/>
        <w:right w:val="none" w:sz="0" w:space="0" w:color="auto"/>
      </w:divBdr>
    </w:div>
    <w:div w:id="1817838187">
      <w:bodyDiv w:val="1"/>
      <w:marLeft w:val="0"/>
      <w:marRight w:val="0"/>
      <w:marTop w:val="0"/>
      <w:marBottom w:val="0"/>
      <w:divBdr>
        <w:top w:val="none" w:sz="0" w:space="0" w:color="auto"/>
        <w:left w:val="none" w:sz="0" w:space="0" w:color="auto"/>
        <w:bottom w:val="none" w:sz="0" w:space="0" w:color="auto"/>
        <w:right w:val="none" w:sz="0" w:space="0" w:color="auto"/>
      </w:divBdr>
    </w:div>
    <w:div w:id="1872642405">
      <w:bodyDiv w:val="1"/>
      <w:marLeft w:val="0"/>
      <w:marRight w:val="0"/>
      <w:marTop w:val="0"/>
      <w:marBottom w:val="0"/>
      <w:divBdr>
        <w:top w:val="none" w:sz="0" w:space="0" w:color="auto"/>
        <w:left w:val="none" w:sz="0" w:space="0" w:color="auto"/>
        <w:bottom w:val="none" w:sz="0" w:space="0" w:color="auto"/>
        <w:right w:val="none" w:sz="0" w:space="0" w:color="auto"/>
      </w:divBdr>
    </w:div>
    <w:div w:id="1889487795">
      <w:bodyDiv w:val="1"/>
      <w:marLeft w:val="0"/>
      <w:marRight w:val="0"/>
      <w:marTop w:val="0"/>
      <w:marBottom w:val="0"/>
      <w:divBdr>
        <w:top w:val="none" w:sz="0" w:space="0" w:color="auto"/>
        <w:left w:val="none" w:sz="0" w:space="0" w:color="auto"/>
        <w:bottom w:val="none" w:sz="0" w:space="0" w:color="auto"/>
        <w:right w:val="none" w:sz="0" w:space="0" w:color="auto"/>
      </w:divBdr>
    </w:div>
    <w:div w:id="1908950335">
      <w:bodyDiv w:val="1"/>
      <w:marLeft w:val="0"/>
      <w:marRight w:val="0"/>
      <w:marTop w:val="0"/>
      <w:marBottom w:val="0"/>
      <w:divBdr>
        <w:top w:val="none" w:sz="0" w:space="0" w:color="auto"/>
        <w:left w:val="none" w:sz="0" w:space="0" w:color="auto"/>
        <w:bottom w:val="none" w:sz="0" w:space="0" w:color="auto"/>
        <w:right w:val="none" w:sz="0" w:space="0" w:color="auto"/>
      </w:divBdr>
    </w:div>
    <w:div w:id="2129199458">
      <w:bodyDiv w:val="1"/>
      <w:marLeft w:val="0"/>
      <w:marRight w:val="0"/>
      <w:marTop w:val="0"/>
      <w:marBottom w:val="0"/>
      <w:divBdr>
        <w:top w:val="none" w:sz="0" w:space="0" w:color="auto"/>
        <w:left w:val="none" w:sz="0" w:space="0" w:color="auto"/>
        <w:bottom w:val="none" w:sz="0" w:space="0" w:color="auto"/>
        <w:right w:val="none" w:sz="0" w:space="0" w:color="auto"/>
      </w:divBdr>
    </w:div>
    <w:div w:id="2142847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0000"/>
          </a:lnSpc>
          <a:spcBef>
            <a:spcPts val="40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E276DB7-EF65-3C4F-B4D0-155EEAAD2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 See Kiong</dc:creator>
  <cp:lastModifiedBy>Bryan Hooi</cp:lastModifiedBy>
  <cp:revision>3</cp:revision>
  <cp:lastPrinted>2023-02-05T21:29:00Z</cp:lastPrinted>
  <dcterms:created xsi:type="dcterms:W3CDTF">2023-02-07T13:58:00Z</dcterms:created>
  <dcterms:modified xsi:type="dcterms:W3CDTF">2023-02-07T14:05:00Z</dcterms:modified>
</cp:coreProperties>
</file>